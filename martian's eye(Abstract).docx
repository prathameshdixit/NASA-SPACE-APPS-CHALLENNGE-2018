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1DB" w:rsidRDefault="00E74F7E">
      <w:pPr>
        <w:spacing w:line="0" w:lineRule="atLeast"/>
        <w:ind w:right="-99"/>
        <w:jc w:val="center"/>
      </w:pPr>
      <w:r>
        <w:rPr>
          <w:rFonts w:ascii="Times New Roman" w:eastAsia="Times New Roman" w:hAnsi="Times New Roman" w:cs="Times New Roman"/>
          <w:b/>
          <w:sz w:val="28"/>
        </w:rPr>
        <w:t>NASA SPACE APPS CHALLENGE</w:t>
      </w:r>
    </w:p>
    <w:p w:rsidR="005C31DB" w:rsidRDefault="005C31DB">
      <w:pPr>
        <w:spacing w:line="200" w:lineRule="exact"/>
        <w:rPr>
          <w:rFonts w:ascii="Times New Roman" w:eastAsia="Times New Roman" w:hAnsi="Times New Roman" w:cs="Times New Roman"/>
          <w:b/>
          <w:sz w:val="24"/>
        </w:rPr>
      </w:pPr>
    </w:p>
    <w:p w:rsidR="005C31DB" w:rsidRDefault="005C31DB">
      <w:pPr>
        <w:spacing w:line="218" w:lineRule="exact"/>
        <w:rPr>
          <w:rFonts w:ascii="Times New Roman" w:eastAsia="Times New Roman" w:hAnsi="Times New Roman" w:cs="Times New Roman"/>
          <w:sz w:val="24"/>
        </w:rPr>
      </w:pPr>
    </w:p>
    <w:p w:rsidR="005C31DB" w:rsidRDefault="00E74F7E">
      <w:pPr>
        <w:spacing w:line="0" w:lineRule="atLeast"/>
        <w:ind w:right="-99"/>
        <w:jc w:val="center"/>
      </w:pPr>
      <w:r>
        <w:rPr>
          <w:rFonts w:ascii="Times New Roman" w:eastAsia="Times New Roman" w:hAnsi="Times New Roman" w:cs="Times New Roman"/>
          <w:b/>
          <w:sz w:val="44"/>
        </w:rPr>
        <w:t>Martian’s-Eye</w:t>
      </w:r>
    </w:p>
    <w:p w:rsidR="005C31DB" w:rsidRDefault="005C31DB">
      <w:pPr>
        <w:spacing w:line="200" w:lineRule="exact"/>
        <w:rPr>
          <w:rFonts w:ascii="Times New Roman" w:eastAsia="Times New Roman" w:hAnsi="Times New Roman" w:cs="Times New Roman"/>
          <w:b/>
          <w:sz w:val="24"/>
        </w:rPr>
      </w:pPr>
    </w:p>
    <w:p w:rsidR="005C31DB" w:rsidRDefault="005C31DB">
      <w:pPr>
        <w:spacing w:line="200" w:lineRule="exact"/>
        <w:rPr>
          <w:rFonts w:ascii="Times New Roman" w:eastAsia="Times New Roman" w:hAnsi="Times New Roman" w:cs="Times New Roman"/>
          <w:sz w:val="24"/>
        </w:rPr>
      </w:pPr>
    </w:p>
    <w:p w:rsidR="005C31DB" w:rsidRDefault="005C31DB">
      <w:pPr>
        <w:spacing w:line="257" w:lineRule="exact"/>
        <w:rPr>
          <w:rFonts w:ascii="Times New Roman" w:eastAsia="Times New Roman" w:hAnsi="Times New Roman" w:cs="Times New Roman"/>
          <w:sz w:val="24"/>
        </w:rPr>
      </w:pPr>
    </w:p>
    <w:p w:rsidR="005C31DB" w:rsidRDefault="00E74F7E">
      <w:pPr>
        <w:spacing w:line="0" w:lineRule="atLeast"/>
        <w:ind w:right="-159"/>
        <w:jc w:val="center"/>
      </w:pPr>
      <w:r>
        <w:rPr>
          <w:rFonts w:ascii="Times New Roman" w:eastAsia="Times New Roman" w:hAnsi="Times New Roman" w:cs="Times New Roman"/>
          <w:sz w:val="28"/>
        </w:rPr>
        <w:t>(A device developed to track the atmosphere on planet Mars.)</w:t>
      </w:r>
    </w:p>
    <w:p w:rsidR="005C31DB" w:rsidRDefault="005C31DB">
      <w:pPr>
        <w:spacing w:line="200" w:lineRule="exact"/>
        <w:rPr>
          <w:rFonts w:ascii="Times New Roman" w:eastAsia="Times New Roman" w:hAnsi="Times New Roman" w:cs="Times New Roman"/>
          <w:sz w:val="24"/>
        </w:rPr>
      </w:pPr>
    </w:p>
    <w:p w:rsidR="005C31DB" w:rsidRDefault="005C31DB">
      <w:pPr>
        <w:spacing w:line="200" w:lineRule="exact"/>
        <w:rPr>
          <w:rFonts w:ascii="Times New Roman" w:eastAsia="Times New Roman" w:hAnsi="Times New Roman" w:cs="Times New Roman"/>
          <w:sz w:val="24"/>
        </w:rPr>
      </w:pPr>
    </w:p>
    <w:p w:rsidR="005C31DB" w:rsidRDefault="005C31DB">
      <w:pPr>
        <w:spacing w:line="281" w:lineRule="exact"/>
        <w:rPr>
          <w:rFonts w:ascii="Times New Roman" w:eastAsia="Times New Roman" w:hAnsi="Times New Roman" w:cs="Times New Roman"/>
          <w:sz w:val="24"/>
        </w:rPr>
      </w:pPr>
    </w:p>
    <w:p w:rsidR="005C31DB" w:rsidRDefault="00E74F7E">
      <w:pPr>
        <w:spacing w:line="0" w:lineRule="atLeast"/>
        <w:ind w:left="100"/>
      </w:pPr>
      <w:r>
        <w:rPr>
          <w:rFonts w:ascii="Times New Roman" w:eastAsia="Times New Roman" w:hAnsi="Times New Roman" w:cs="Times New Roman"/>
          <w:b/>
          <w:sz w:val="28"/>
          <w:szCs w:val="28"/>
        </w:rPr>
        <w:t>Authors:</w:t>
      </w:r>
    </w:p>
    <w:p w:rsidR="005C31DB" w:rsidRDefault="005C31DB">
      <w:pPr>
        <w:spacing w:line="343" w:lineRule="exact"/>
        <w:rPr>
          <w:rFonts w:ascii="Times New Roman" w:eastAsia="Times New Roman" w:hAnsi="Times New Roman" w:cs="Times New Roman"/>
          <w:b/>
          <w:sz w:val="24"/>
          <w:szCs w:val="28"/>
        </w:rPr>
      </w:pPr>
    </w:p>
    <w:tbl>
      <w:tblPr>
        <w:tblW w:w="0" w:type="auto"/>
        <w:tblInd w:w="10" w:type="dxa"/>
        <w:tblLayout w:type="fixed"/>
        <w:tblCellMar>
          <w:left w:w="0" w:type="dxa"/>
          <w:right w:w="0" w:type="dxa"/>
        </w:tblCellMar>
        <w:tblLook w:val="0000"/>
      </w:tblPr>
      <w:tblGrid>
        <w:gridCol w:w="4700"/>
        <w:gridCol w:w="4700"/>
      </w:tblGrid>
      <w:tr w:rsidR="005C31DB">
        <w:trPr>
          <w:trHeight w:val="442"/>
        </w:trPr>
        <w:tc>
          <w:tcPr>
            <w:tcW w:w="4700" w:type="dxa"/>
            <w:tcBorders>
              <w:top w:val="single" w:sz="8" w:space="0" w:color="000000"/>
              <w:left w:val="single" w:sz="8" w:space="0" w:color="000000"/>
            </w:tcBorders>
            <w:shd w:val="clear" w:color="auto" w:fill="auto"/>
            <w:vAlign w:val="bottom"/>
          </w:tcPr>
          <w:p w:rsidR="005C31DB" w:rsidRDefault="00E74F7E">
            <w:pPr>
              <w:spacing w:line="0" w:lineRule="atLeast"/>
              <w:ind w:left="1920"/>
            </w:pPr>
            <w:r>
              <w:rPr>
                <w:rFonts w:ascii="Times New Roman" w:eastAsia="Times New Roman" w:hAnsi="Times New Roman" w:cs="Times New Roman"/>
                <w:b/>
                <w:sz w:val="28"/>
              </w:rPr>
              <w:t>NAME</w:t>
            </w:r>
          </w:p>
        </w:tc>
        <w:tc>
          <w:tcPr>
            <w:tcW w:w="4700" w:type="dxa"/>
            <w:tcBorders>
              <w:top w:val="single" w:sz="8" w:space="0" w:color="000000"/>
              <w:left w:val="single" w:sz="8" w:space="0" w:color="000000"/>
              <w:right w:val="single" w:sz="8" w:space="0" w:color="000000"/>
            </w:tcBorders>
            <w:shd w:val="clear" w:color="auto" w:fill="auto"/>
            <w:vAlign w:val="bottom"/>
          </w:tcPr>
          <w:p w:rsidR="005C31DB" w:rsidRDefault="00E74F7E">
            <w:pPr>
              <w:spacing w:line="0" w:lineRule="atLeast"/>
              <w:ind w:left="1980"/>
            </w:pPr>
            <w:r>
              <w:rPr>
                <w:rFonts w:ascii="Times New Roman" w:eastAsia="Times New Roman" w:hAnsi="Times New Roman" w:cs="Times New Roman"/>
                <w:b/>
                <w:sz w:val="24"/>
              </w:rPr>
              <w:t>E-mail</w:t>
            </w:r>
          </w:p>
        </w:tc>
      </w:tr>
      <w:tr w:rsidR="005C31DB">
        <w:trPr>
          <w:trHeight w:val="98"/>
        </w:trPr>
        <w:tc>
          <w:tcPr>
            <w:tcW w:w="4700" w:type="dxa"/>
            <w:tcBorders>
              <w:left w:val="single" w:sz="8" w:space="0" w:color="000000"/>
              <w:bottom w:val="single" w:sz="8" w:space="0" w:color="000000"/>
            </w:tcBorders>
            <w:shd w:val="clear" w:color="auto" w:fill="auto"/>
            <w:vAlign w:val="bottom"/>
          </w:tcPr>
          <w:p w:rsidR="005C31DB" w:rsidRDefault="005C31DB">
            <w:pPr>
              <w:snapToGrid w:val="0"/>
              <w:spacing w:line="0" w:lineRule="atLeast"/>
              <w:rPr>
                <w:rFonts w:ascii="Times New Roman" w:eastAsia="Times New Roman" w:hAnsi="Times New Roman" w:cs="Times New Roman"/>
                <w:b/>
                <w:sz w:val="8"/>
              </w:rPr>
            </w:pPr>
          </w:p>
        </w:tc>
        <w:tc>
          <w:tcPr>
            <w:tcW w:w="4700" w:type="dxa"/>
            <w:tcBorders>
              <w:left w:val="single" w:sz="8" w:space="0" w:color="000000"/>
              <w:bottom w:val="single" w:sz="8" w:space="0" w:color="000000"/>
              <w:right w:val="single" w:sz="8" w:space="0" w:color="000000"/>
            </w:tcBorders>
            <w:shd w:val="clear" w:color="auto" w:fill="auto"/>
            <w:vAlign w:val="bottom"/>
          </w:tcPr>
          <w:p w:rsidR="005C31DB" w:rsidRDefault="005C31DB">
            <w:pPr>
              <w:snapToGrid w:val="0"/>
              <w:spacing w:line="0" w:lineRule="atLeast"/>
              <w:rPr>
                <w:rFonts w:ascii="Times New Roman" w:eastAsia="Times New Roman" w:hAnsi="Times New Roman" w:cs="Times New Roman"/>
                <w:sz w:val="8"/>
              </w:rPr>
            </w:pPr>
          </w:p>
        </w:tc>
      </w:tr>
      <w:tr w:rsidR="005C31DB">
        <w:trPr>
          <w:trHeight w:val="422"/>
        </w:trPr>
        <w:tc>
          <w:tcPr>
            <w:tcW w:w="4700" w:type="dxa"/>
            <w:tcBorders>
              <w:left w:val="single" w:sz="8" w:space="0" w:color="000000"/>
            </w:tcBorders>
            <w:shd w:val="clear" w:color="auto" w:fill="auto"/>
            <w:vAlign w:val="bottom"/>
          </w:tcPr>
          <w:p w:rsidR="005C31DB" w:rsidRDefault="00E74F7E">
            <w:pPr>
              <w:spacing w:line="0" w:lineRule="atLeast"/>
              <w:ind w:left="100"/>
            </w:pPr>
            <w:proofErr w:type="spellStart"/>
            <w:r>
              <w:rPr>
                <w:rFonts w:ascii="Times New Roman" w:eastAsia="Times New Roman" w:hAnsi="Times New Roman" w:cs="Times New Roman"/>
                <w:sz w:val="28"/>
              </w:rPr>
              <w:t>Thanjagari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Vamsi</w:t>
            </w:r>
            <w:proofErr w:type="spellEnd"/>
          </w:p>
        </w:tc>
        <w:tc>
          <w:tcPr>
            <w:tcW w:w="4700" w:type="dxa"/>
            <w:tcBorders>
              <w:left w:val="single" w:sz="8" w:space="0" w:color="000000"/>
              <w:right w:val="single" w:sz="8" w:space="0" w:color="000000"/>
            </w:tcBorders>
            <w:shd w:val="clear" w:color="auto" w:fill="auto"/>
            <w:vAlign w:val="bottom"/>
          </w:tcPr>
          <w:p w:rsidR="005C31DB" w:rsidRDefault="00B55D7C">
            <w:pPr>
              <w:spacing w:line="0" w:lineRule="atLeast"/>
              <w:ind w:left="80"/>
              <w:rPr>
                <w:rFonts w:ascii="Times New Roman" w:eastAsia="Times New Roman" w:hAnsi="Times New Roman" w:cs="Times New Roman"/>
                <w:sz w:val="8"/>
              </w:rPr>
            </w:pPr>
            <w:hyperlink r:id="rId5" w:history="1">
              <w:r w:rsidR="00E74F7E">
                <w:rPr>
                  <w:rStyle w:val="Hyperlink"/>
                  <w:rFonts w:ascii="Times New Roman" w:eastAsia="Times New Roman" w:hAnsi="Times New Roman" w:cs="Times New Roman"/>
                  <w:sz w:val="24"/>
                </w:rPr>
                <w:t>thanjagarivamsi@gmail.com</w:t>
              </w:r>
            </w:hyperlink>
          </w:p>
        </w:tc>
      </w:tr>
      <w:tr w:rsidR="005C31DB">
        <w:trPr>
          <w:trHeight w:val="101"/>
        </w:trPr>
        <w:tc>
          <w:tcPr>
            <w:tcW w:w="4700" w:type="dxa"/>
            <w:tcBorders>
              <w:left w:val="single" w:sz="8" w:space="0" w:color="000000"/>
              <w:bottom w:val="single" w:sz="8" w:space="0" w:color="000000"/>
            </w:tcBorders>
            <w:shd w:val="clear" w:color="auto" w:fill="auto"/>
            <w:vAlign w:val="bottom"/>
          </w:tcPr>
          <w:p w:rsidR="005C31DB" w:rsidRDefault="005C31DB">
            <w:pPr>
              <w:snapToGrid w:val="0"/>
              <w:spacing w:line="0" w:lineRule="atLeast"/>
              <w:rPr>
                <w:rFonts w:ascii="Times New Roman" w:eastAsia="Times New Roman" w:hAnsi="Times New Roman" w:cs="Times New Roman"/>
                <w:sz w:val="8"/>
              </w:rPr>
            </w:pPr>
          </w:p>
        </w:tc>
        <w:tc>
          <w:tcPr>
            <w:tcW w:w="4700" w:type="dxa"/>
            <w:tcBorders>
              <w:left w:val="single" w:sz="8" w:space="0" w:color="000000"/>
              <w:bottom w:val="single" w:sz="8" w:space="0" w:color="000000"/>
              <w:right w:val="single" w:sz="8" w:space="0" w:color="000000"/>
            </w:tcBorders>
            <w:shd w:val="clear" w:color="auto" w:fill="auto"/>
            <w:vAlign w:val="bottom"/>
          </w:tcPr>
          <w:p w:rsidR="005C31DB" w:rsidRDefault="005C31DB">
            <w:pPr>
              <w:snapToGrid w:val="0"/>
              <w:spacing w:line="0" w:lineRule="atLeast"/>
              <w:rPr>
                <w:rFonts w:ascii="Times New Roman" w:eastAsia="Times New Roman" w:hAnsi="Times New Roman" w:cs="Times New Roman"/>
                <w:sz w:val="8"/>
              </w:rPr>
            </w:pPr>
          </w:p>
        </w:tc>
      </w:tr>
      <w:tr w:rsidR="005C31DB">
        <w:trPr>
          <w:trHeight w:val="422"/>
        </w:trPr>
        <w:tc>
          <w:tcPr>
            <w:tcW w:w="4700" w:type="dxa"/>
            <w:tcBorders>
              <w:left w:val="single" w:sz="8" w:space="0" w:color="000000"/>
            </w:tcBorders>
            <w:shd w:val="clear" w:color="auto" w:fill="auto"/>
            <w:vAlign w:val="bottom"/>
          </w:tcPr>
          <w:p w:rsidR="005C31DB" w:rsidRDefault="00E74F7E">
            <w:pPr>
              <w:spacing w:line="0" w:lineRule="atLeast"/>
              <w:ind w:left="100"/>
            </w:pPr>
            <w:proofErr w:type="spellStart"/>
            <w:r>
              <w:rPr>
                <w:rFonts w:ascii="Times New Roman" w:eastAsia="Times New Roman" w:hAnsi="Times New Roman" w:cs="Times New Roman"/>
                <w:sz w:val="28"/>
              </w:rPr>
              <w:t>Prathamesh</w:t>
            </w:r>
            <w:proofErr w:type="spellEnd"/>
            <w:r>
              <w:rPr>
                <w:rFonts w:ascii="Times New Roman" w:eastAsia="Times New Roman" w:hAnsi="Times New Roman" w:cs="Times New Roman"/>
                <w:sz w:val="28"/>
              </w:rPr>
              <w:t xml:space="preserve"> Dixit</w:t>
            </w:r>
          </w:p>
        </w:tc>
        <w:tc>
          <w:tcPr>
            <w:tcW w:w="4700" w:type="dxa"/>
            <w:tcBorders>
              <w:left w:val="single" w:sz="8" w:space="0" w:color="000000"/>
              <w:right w:val="single" w:sz="8" w:space="0" w:color="000000"/>
            </w:tcBorders>
            <w:shd w:val="clear" w:color="auto" w:fill="auto"/>
            <w:vAlign w:val="bottom"/>
          </w:tcPr>
          <w:p w:rsidR="005C31DB" w:rsidRDefault="00B55D7C">
            <w:pPr>
              <w:spacing w:line="0" w:lineRule="atLeast"/>
              <w:ind w:left="80"/>
              <w:rPr>
                <w:rFonts w:ascii="Times New Roman" w:eastAsia="Times New Roman" w:hAnsi="Times New Roman" w:cs="Times New Roman"/>
                <w:sz w:val="8"/>
              </w:rPr>
            </w:pPr>
            <w:hyperlink r:id="rId6" w:history="1">
              <w:r w:rsidR="00E74F7E">
                <w:rPr>
                  <w:rStyle w:val="Hyperlink"/>
                  <w:rFonts w:ascii="Times New Roman" w:eastAsia="Times New Roman" w:hAnsi="Times New Roman" w:cs="Times New Roman"/>
                  <w:sz w:val="24"/>
                </w:rPr>
                <w:t>prathmeshydixit@gmail.com</w:t>
              </w:r>
            </w:hyperlink>
          </w:p>
        </w:tc>
      </w:tr>
      <w:tr w:rsidR="005C31DB">
        <w:trPr>
          <w:trHeight w:val="101"/>
        </w:trPr>
        <w:tc>
          <w:tcPr>
            <w:tcW w:w="4700" w:type="dxa"/>
            <w:tcBorders>
              <w:left w:val="single" w:sz="8" w:space="0" w:color="000000"/>
              <w:bottom w:val="single" w:sz="8" w:space="0" w:color="000000"/>
            </w:tcBorders>
            <w:shd w:val="clear" w:color="auto" w:fill="auto"/>
            <w:vAlign w:val="bottom"/>
          </w:tcPr>
          <w:p w:rsidR="005C31DB" w:rsidRDefault="005C31DB">
            <w:pPr>
              <w:snapToGrid w:val="0"/>
              <w:spacing w:line="0" w:lineRule="atLeast"/>
              <w:rPr>
                <w:rFonts w:ascii="Times New Roman" w:eastAsia="Times New Roman" w:hAnsi="Times New Roman" w:cs="Times New Roman"/>
                <w:sz w:val="8"/>
              </w:rPr>
            </w:pPr>
          </w:p>
        </w:tc>
        <w:tc>
          <w:tcPr>
            <w:tcW w:w="4700" w:type="dxa"/>
            <w:tcBorders>
              <w:left w:val="single" w:sz="8" w:space="0" w:color="000000"/>
              <w:bottom w:val="single" w:sz="8" w:space="0" w:color="000000"/>
              <w:right w:val="single" w:sz="8" w:space="0" w:color="000000"/>
            </w:tcBorders>
            <w:shd w:val="clear" w:color="auto" w:fill="auto"/>
            <w:vAlign w:val="bottom"/>
          </w:tcPr>
          <w:p w:rsidR="005C31DB" w:rsidRDefault="005C31DB">
            <w:pPr>
              <w:snapToGrid w:val="0"/>
              <w:spacing w:line="0" w:lineRule="atLeast"/>
              <w:rPr>
                <w:rFonts w:ascii="Times New Roman" w:eastAsia="Times New Roman" w:hAnsi="Times New Roman" w:cs="Times New Roman"/>
                <w:sz w:val="8"/>
              </w:rPr>
            </w:pPr>
          </w:p>
        </w:tc>
      </w:tr>
      <w:tr w:rsidR="005C31DB">
        <w:trPr>
          <w:trHeight w:val="422"/>
        </w:trPr>
        <w:tc>
          <w:tcPr>
            <w:tcW w:w="4700" w:type="dxa"/>
            <w:tcBorders>
              <w:left w:val="single" w:sz="8" w:space="0" w:color="000000"/>
            </w:tcBorders>
            <w:shd w:val="clear" w:color="auto" w:fill="auto"/>
            <w:vAlign w:val="bottom"/>
          </w:tcPr>
          <w:p w:rsidR="005C31DB" w:rsidRDefault="00E74F7E">
            <w:pPr>
              <w:spacing w:line="0" w:lineRule="atLeast"/>
              <w:ind w:left="100"/>
            </w:pPr>
            <w:proofErr w:type="spellStart"/>
            <w:r>
              <w:rPr>
                <w:rFonts w:ascii="Times New Roman" w:eastAsia="Times New Roman" w:hAnsi="Times New Roman" w:cs="Times New Roman"/>
                <w:sz w:val="28"/>
              </w:rPr>
              <w:t>Karthik</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Sanga</w:t>
            </w:r>
            <w:proofErr w:type="spellEnd"/>
          </w:p>
        </w:tc>
        <w:tc>
          <w:tcPr>
            <w:tcW w:w="4700" w:type="dxa"/>
            <w:tcBorders>
              <w:left w:val="single" w:sz="8" w:space="0" w:color="000000"/>
              <w:right w:val="single" w:sz="8" w:space="0" w:color="000000"/>
            </w:tcBorders>
            <w:shd w:val="clear" w:color="auto" w:fill="auto"/>
            <w:vAlign w:val="bottom"/>
          </w:tcPr>
          <w:p w:rsidR="005C31DB" w:rsidRDefault="00B55D7C">
            <w:pPr>
              <w:spacing w:line="0" w:lineRule="atLeast"/>
              <w:ind w:left="80"/>
              <w:rPr>
                <w:rFonts w:ascii="Times New Roman" w:eastAsia="Times New Roman" w:hAnsi="Times New Roman" w:cs="Times New Roman"/>
                <w:sz w:val="8"/>
              </w:rPr>
            </w:pPr>
            <w:hyperlink r:id="rId7" w:history="1">
              <w:r w:rsidR="00E74F7E">
                <w:rPr>
                  <w:rStyle w:val="Hyperlink"/>
                  <w:rFonts w:ascii="Times New Roman" w:eastAsia="Times New Roman" w:hAnsi="Times New Roman" w:cs="Times New Roman"/>
                  <w:sz w:val="24"/>
                </w:rPr>
                <w:t>Karthiksanga121@gmail.com</w:t>
              </w:r>
            </w:hyperlink>
          </w:p>
        </w:tc>
      </w:tr>
      <w:tr w:rsidR="005C31DB">
        <w:trPr>
          <w:trHeight w:val="101"/>
        </w:trPr>
        <w:tc>
          <w:tcPr>
            <w:tcW w:w="4700" w:type="dxa"/>
            <w:tcBorders>
              <w:left w:val="single" w:sz="8" w:space="0" w:color="000000"/>
              <w:bottom w:val="single" w:sz="8" w:space="0" w:color="000000"/>
            </w:tcBorders>
            <w:shd w:val="clear" w:color="auto" w:fill="auto"/>
            <w:vAlign w:val="bottom"/>
          </w:tcPr>
          <w:p w:rsidR="005C31DB" w:rsidRDefault="005C31DB">
            <w:pPr>
              <w:snapToGrid w:val="0"/>
              <w:spacing w:line="0" w:lineRule="atLeast"/>
              <w:rPr>
                <w:rFonts w:ascii="Times New Roman" w:eastAsia="Times New Roman" w:hAnsi="Times New Roman" w:cs="Times New Roman"/>
                <w:sz w:val="8"/>
              </w:rPr>
            </w:pPr>
          </w:p>
        </w:tc>
        <w:tc>
          <w:tcPr>
            <w:tcW w:w="4700" w:type="dxa"/>
            <w:tcBorders>
              <w:left w:val="single" w:sz="8" w:space="0" w:color="000000"/>
              <w:bottom w:val="single" w:sz="8" w:space="0" w:color="000000"/>
              <w:right w:val="single" w:sz="8" w:space="0" w:color="000000"/>
            </w:tcBorders>
            <w:shd w:val="clear" w:color="auto" w:fill="auto"/>
            <w:vAlign w:val="bottom"/>
          </w:tcPr>
          <w:p w:rsidR="005C31DB" w:rsidRDefault="005C31DB">
            <w:pPr>
              <w:snapToGrid w:val="0"/>
              <w:spacing w:line="0" w:lineRule="atLeast"/>
              <w:rPr>
                <w:rFonts w:ascii="Times New Roman" w:eastAsia="Times New Roman" w:hAnsi="Times New Roman" w:cs="Times New Roman"/>
                <w:sz w:val="8"/>
              </w:rPr>
            </w:pPr>
          </w:p>
        </w:tc>
      </w:tr>
      <w:tr w:rsidR="005C31DB">
        <w:trPr>
          <w:trHeight w:val="500"/>
        </w:trPr>
        <w:tc>
          <w:tcPr>
            <w:tcW w:w="4700" w:type="dxa"/>
            <w:tcBorders>
              <w:left w:val="single" w:sz="8" w:space="0" w:color="000000"/>
              <w:bottom w:val="single" w:sz="8" w:space="0" w:color="000000"/>
            </w:tcBorders>
            <w:shd w:val="clear" w:color="auto" w:fill="auto"/>
            <w:vAlign w:val="bottom"/>
          </w:tcPr>
          <w:p w:rsidR="005C31DB" w:rsidRDefault="00E74F7E">
            <w:pPr>
              <w:spacing w:line="0" w:lineRule="atLeast"/>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Udutha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Bhargav</w:t>
            </w:r>
            <w:proofErr w:type="spellEnd"/>
          </w:p>
        </w:tc>
        <w:tc>
          <w:tcPr>
            <w:tcW w:w="4700" w:type="dxa"/>
            <w:tcBorders>
              <w:left w:val="single" w:sz="8" w:space="0" w:color="000000"/>
              <w:bottom w:val="single" w:sz="8" w:space="0" w:color="000000"/>
              <w:right w:val="single" w:sz="8" w:space="0" w:color="000000"/>
            </w:tcBorders>
            <w:shd w:val="clear" w:color="auto" w:fill="auto"/>
            <w:vAlign w:val="bottom"/>
          </w:tcPr>
          <w:p w:rsidR="005C31DB" w:rsidRDefault="00E74F7E">
            <w:pPr>
              <w:spacing w:line="0" w:lineRule="atLeast"/>
              <w:rPr>
                <w:rFonts w:ascii="Times New Roman" w:eastAsia="Times New Roman" w:hAnsi="Times New Roman" w:cs="Times New Roman"/>
                <w:sz w:val="24"/>
              </w:rPr>
            </w:pPr>
            <w:r>
              <w:rPr>
                <w:rFonts w:ascii="Times New Roman" w:eastAsia="Times New Roman" w:hAnsi="Times New Roman" w:cs="Times New Roman"/>
                <w:sz w:val="24"/>
                <w:szCs w:val="24"/>
              </w:rPr>
              <w:t xml:space="preserve"> </w:t>
            </w:r>
            <w:hyperlink r:id="rId8" w:history="1">
              <w:r>
                <w:rPr>
                  <w:rStyle w:val="Hyperlink"/>
                  <w:rFonts w:ascii="Times New Roman" w:eastAsia="Times New Roman" w:hAnsi="Times New Roman" w:cs="Times New Roman"/>
                  <w:sz w:val="24"/>
                  <w:szCs w:val="24"/>
                </w:rPr>
                <w:t>Udutha.bhargav@hotmail.com</w:t>
              </w:r>
            </w:hyperlink>
          </w:p>
        </w:tc>
      </w:tr>
    </w:tbl>
    <w:p w:rsidR="005C31DB" w:rsidRDefault="005C31DB">
      <w:pPr>
        <w:spacing w:line="200" w:lineRule="exact"/>
        <w:rPr>
          <w:rFonts w:ascii="Times New Roman" w:eastAsia="Times New Roman" w:hAnsi="Times New Roman" w:cs="Times New Roman"/>
          <w:sz w:val="24"/>
        </w:rPr>
      </w:pPr>
    </w:p>
    <w:p w:rsidR="005C31DB" w:rsidRDefault="005C31DB">
      <w:pPr>
        <w:spacing w:line="200" w:lineRule="exact"/>
        <w:rPr>
          <w:rFonts w:ascii="Times New Roman" w:eastAsia="Times New Roman" w:hAnsi="Times New Roman" w:cs="Times New Roman"/>
          <w:b/>
          <w:sz w:val="32"/>
          <w:szCs w:val="32"/>
        </w:rPr>
      </w:pPr>
    </w:p>
    <w:p w:rsidR="005C31DB" w:rsidRDefault="005C31DB">
      <w:pPr>
        <w:spacing w:line="232" w:lineRule="exact"/>
        <w:rPr>
          <w:rFonts w:ascii="Times New Roman" w:eastAsia="Times New Roman" w:hAnsi="Times New Roman" w:cs="Times New Roman"/>
          <w:b/>
          <w:sz w:val="24"/>
          <w:szCs w:val="32"/>
        </w:rPr>
      </w:pPr>
    </w:p>
    <w:p w:rsidR="005C31DB" w:rsidRDefault="00E74F7E">
      <w:pPr>
        <w:spacing w:line="0" w:lineRule="atLeast"/>
        <w:ind w:left="100"/>
      </w:pPr>
      <w:r>
        <w:rPr>
          <w:rFonts w:ascii="Times New Roman" w:eastAsia="Times New Roman" w:hAnsi="Times New Roman" w:cs="Times New Roman"/>
          <w:b/>
          <w:sz w:val="32"/>
        </w:rPr>
        <w:t>Challenge:</w:t>
      </w:r>
    </w:p>
    <w:p w:rsidR="005C31DB" w:rsidRDefault="00E74F7E">
      <w:pPr>
        <w:spacing w:line="0" w:lineRule="atLeast"/>
        <w:ind w:left="100"/>
      </w:pPr>
      <w:r>
        <w:rPr>
          <w:rFonts w:ascii="Times New Roman" w:eastAsia="Times New Roman" w:hAnsi="Times New Roman" w:cs="Times New Roman"/>
          <w:b/>
          <w:sz w:val="32"/>
        </w:rPr>
        <w:t xml:space="preserve">                   </w:t>
      </w:r>
      <w:r w:rsidR="005E006B">
        <w:rPr>
          <w:rFonts w:ascii="Times New Roman" w:eastAsia="Times New Roman" w:hAnsi="Times New Roman" w:cs="Times New Roman"/>
          <w:sz w:val="28"/>
          <w:szCs w:val="28"/>
        </w:rPr>
        <w:t>Develop</w:t>
      </w:r>
      <w:r>
        <w:rPr>
          <w:rFonts w:ascii="Times New Roman" w:eastAsia="Times New Roman" w:hAnsi="Times New Roman" w:cs="Times New Roman"/>
          <w:sz w:val="28"/>
          <w:szCs w:val="28"/>
        </w:rPr>
        <w:t xml:space="preserve"> sensors to be used by humans on planet Mars.</w:t>
      </w:r>
    </w:p>
    <w:p w:rsidR="005C31DB" w:rsidRDefault="005C31DB">
      <w:pPr>
        <w:spacing w:line="0" w:lineRule="atLeast"/>
        <w:ind w:left="100"/>
        <w:rPr>
          <w:rFonts w:ascii="Times New Roman" w:eastAsia="Times New Roman" w:hAnsi="Times New Roman" w:cs="Times New Roman"/>
          <w:b/>
          <w:sz w:val="32"/>
          <w:szCs w:val="24"/>
        </w:rPr>
      </w:pPr>
    </w:p>
    <w:p w:rsidR="005C31DB" w:rsidRDefault="00E74F7E">
      <w:pPr>
        <w:spacing w:line="0" w:lineRule="atLeast"/>
        <w:ind w:left="100"/>
      </w:pPr>
      <w:r>
        <w:rPr>
          <w:rFonts w:ascii="Times New Roman" w:eastAsia="Times New Roman" w:hAnsi="Times New Roman" w:cs="Times New Roman"/>
          <w:b/>
          <w:sz w:val="32"/>
        </w:rPr>
        <w:t>Problem:</w:t>
      </w:r>
    </w:p>
    <w:p w:rsidR="005C31DB" w:rsidRDefault="005C31DB">
      <w:pPr>
        <w:spacing w:line="200" w:lineRule="exact"/>
        <w:rPr>
          <w:rFonts w:ascii="Times New Roman" w:eastAsia="Times New Roman" w:hAnsi="Times New Roman" w:cs="Times New Roman"/>
          <w:b/>
          <w:sz w:val="24"/>
        </w:rPr>
      </w:pPr>
    </w:p>
    <w:p w:rsidR="005C31DB" w:rsidRDefault="005C31DB">
      <w:pPr>
        <w:spacing w:line="295" w:lineRule="exact"/>
        <w:rPr>
          <w:rFonts w:ascii="Times New Roman" w:eastAsia="Times New Roman" w:hAnsi="Times New Roman" w:cs="Times New Roman"/>
          <w:sz w:val="24"/>
        </w:rPr>
      </w:pPr>
    </w:p>
    <w:p w:rsidR="005C31DB" w:rsidRDefault="00E74F7E">
      <w:pPr>
        <w:spacing w:line="273" w:lineRule="auto"/>
        <w:ind w:left="100" w:right="40"/>
        <w:sectPr w:rsidR="005C31DB">
          <w:pgSz w:w="12240" w:h="15840"/>
          <w:pgMar w:top="1440" w:right="1440" w:bottom="1440" w:left="1340" w:header="720" w:footer="720" w:gutter="0"/>
          <w:cols w:space="720"/>
          <w:docGrid w:linePitch="360"/>
        </w:sectPr>
      </w:pPr>
      <w:r>
        <w:rPr>
          <w:rFonts w:ascii="Times New Roman" w:eastAsia="Times New Roman" w:hAnsi="Times New Roman" w:cs="Times New Roman"/>
          <w:color w:val="404040"/>
          <w:sz w:val="28"/>
          <w:szCs w:val="28"/>
        </w:rPr>
        <w:t xml:space="preserve">It’s only a matter of time before we are able to go to Mars and see, touch and inspect things that have only been visible through the lenses of </w:t>
      </w:r>
      <w:proofErr w:type="spellStart"/>
      <w:r>
        <w:rPr>
          <w:rFonts w:ascii="Times New Roman" w:eastAsia="Times New Roman" w:hAnsi="Times New Roman" w:cs="Times New Roman"/>
          <w:color w:val="404040"/>
          <w:sz w:val="28"/>
          <w:szCs w:val="28"/>
        </w:rPr>
        <w:t>landers</w:t>
      </w:r>
      <w:proofErr w:type="spellEnd"/>
      <w:r>
        <w:rPr>
          <w:rFonts w:ascii="Times New Roman" w:eastAsia="Times New Roman" w:hAnsi="Times New Roman" w:cs="Times New Roman"/>
          <w:color w:val="404040"/>
          <w:sz w:val="28"/>
          <w:szCs w:val="28"/>
        </w:rPr>
        <w:t xml:space="preserve">, rovers, and </w:t>
      </w:r>
      <w:proofErr w:type="spellStart"/>
      <w:r>
        <w:rPr>
          <w:rFonts w:ascii="Times New Roman" w:eastAsia="Times New Roman" w:hAnsi="Times New Roman" w:cs="Times New Roman"/>
          <w:color w:val="404040"/>
          <w:sz w:val="28"/>
          <w:szCs w:val="28"/>
        </w:rPr>
        <w:t>orbiters.The</w:t>
      </w:r>
      <w:proofErr w:type="spellEnd"/>
      <w:r>
        <w:rPr>
          <w:rFonts w:ascii="Times New Roman" w:eastAsia="Times New Roman" w:hAnsi="Times New Roman" w:cs="Times New Roman"/>
          <w:color w:val="404040"/>
          <w:sz w:val="28"/>
          <w:szCs w:val="28"/>
        </w:rPr>
        <w:t xml:space="preserve"> rovers and </w:t>
      </w:r>
      <w:proofErr w:type="spellStart"/>
      <w:r>
        <w:rPr>
          <w:rFonts w:ascii="Times New Roman" w:eastAsia="Times New Roman" w:hAnsi="Times New Roman" w:cs="Times New Roman"/>
          <w:color w:val="404040"/>
          <w:sz w:val="28"/>
          <w:szCs w:val="28"/>
        </w:rPr>
        <w:t>orbiters</w:t>
      </w:r>
      <w:proofErr w:type="spellEnd"/>
      <w:r>
        <w:rPr>
          <w:rFonts w:ascii="Times New Roman" w:eastAsia="Times New Roman" w:hAnsi="Times New Roman" w:cs="Times New Roman"/>
          <w:color w:val="404040"/>
          <w:sz w:val="28"/>
          <w:szCs w:val="28"/>
        </w:rPr>
        <w:t xml:space="preserve"> currently hovering over Mars are not solidly reliable, moreover there are certain parameters which are quite essential for human existence on Mars which are not properly studied by these </w:t>
      </w:r>
      <w:proofErr w:type="spellStart"/>
      <w:r>
        <w:rPr>
          <w:rFonts w:ascii="Times New Roman" w:eastAsia="Times New Roman" w:hAnsi="Times New Roman" w:cs="Times New Roman"/>
          <w:color w:val="404040"/>
          <w:sz w:val="28"/>
          <w:szCs w:val="28"/>
        </w:rPr>
        <w:t>devices.We</w:t>
      </w:r>
      <w:proofErr w:type="spellEnd"/>
      <w:r>
        <w:rPr>
          <w:rFonts w:ascii="Times New Roman" w:eastAsia="Times New Roman" w:hAnsi="Times New Roman" w:cs="Times New Roman"/>
          <w:color w:val="404040"/>
          <w:sz w:val="28"/>
          <w:szCs w:val="28"/>
        </w:rPr>
        <w:t xml:space="preserve"> need sophisticated device boarded reliable sensors so that we will have the opportunity to build upon decades of past science experiments from robotic missions, and we will explore familiar and new terrains and environments on Mars in person.</w:t>
      </w:r>
    </w:p>
    <w:p w:rsidR="005C31DB" w:rsidRDefault="005C31DB">
      <w:pPr>
        <w:spacing w:line="200" w:lineRule="exact"/>
        <w:rPr>
          <w:rFonts w:ascii="Times New Roman" w:eastAsia="Times New Roman" w:hAnsi="Times New Roman" w:cs="Times New Roman"/>
          <w:sz w:val="28"/>
        </w:rPr>
      </w:pPr>
      <w:bookmarkStart w:id="0" w:name="page2"/>
      <w:bookmarkEnd w:id="0"/>
    </w:p>
    <w:p w:rsidR="005C31DB" w:rsidRDefault="005C31DB">
      <w:pPr>
        <w:spacing w:line="220" w:lineRule="exact"/>
        <w:rPr>
          <w:rFonts w:ascii="Times New Roman" w:eastAsia="Times New Roman" w:hAnsi="Times New Roman" w:cs="Times New Roman"/>
        </w:rPr>
      </w:pPr>
    </w:p>
    <w:p w:rsidR="005C31DB" w:rsidRDefault="00E74F7E">
      <w:pPr>
        <w:spacing w:line="0" w:lineRule="atLeast"/>
      </w:pPr>
      <w:r>
        <w:rPr>
          <w:rFonts w:ascii="Times New Roman" w:eastAsia="Times New Roman" w:hAnsi="Times New Roman" w:cs="Times New Roman"/>
          <w:b/>
          <w:sz w:val="32"/>
        </w:rPr>
        <w:t>Abstract:</w:t>
      </w:r>
    </w:p>
    <w:p w:rsidR="005C31DB" w:rsidRDefault="005C31DB">
      <w:pPr>
        <w:spacing w:line="200" w:lineRule="exact"/>
        <w:rPr>
          <w:rFonts w:ascii="Times New Roman" w:eastAsia="Times New Roman" w:hAnsi="Times New Roman" w:cs="Times New Roman"/>
          <w:b/>
          <w:sz w:val="32"/>
        </w:rPr>
      </w:pPr>
    </w:p>
    <w:p w:rsidR="005C31DB" w:rsidRDefault="00E74F7E">
      <w:pPr>
        <w:spacing w:line="273" w:lineRule="auto"/>
        <w:ind w:left="100" w:right="40"/>
      </w:pPr>
      <w:r>
        <w:rPr>
          <w:rFonts w:ascii="Times New Roman" w:eastAsia="Times New Roman" w:hAnsi="Times New Roman" w:cs="Times New Roman"/>
          <w:color w:val="404040"/>
          <w:sz w:val="28"/>
          <w:szCs w:val="28"/>
        </w:rPr>
        <w:t xml:space="preserve">It’s only a matter of time before we are able to go to Mars and see, touch and inspect things that have only been visible through the lenses of </w:t>
      </w:r>
      <w:proofErr w:type="spellStart"/>
      <w:r>
        <w:rPr>
          <w:rFonts w:ascii="Times New Roman" w:eastAsia="Times New Roman" w:hAnsi="Times New Roman" w:cs="Times New Roman"/>
          <w:color w:val="404040"/>
          <w:sz w:val="28"/>
          <w:szCs w:val="28"/>
        </w:rPr>
        <w:t>landers</w:t>
      </w:r>
      <w:proofErr w:type="spellEnd"/>
      <w:r>
        <w:rPr>
          <w:rFonts w:ascii="Times New Roman" w:eastAsia="Times New Roman" w:hAnsi="Times New Roman" w:cs="Times New Roman"/>
          <w:color w:val="404040"/>
          <w:sz w:val="28"/>
          <w:szCs w:val="28"/>
        </w:rPr>
        <w:t xml:space="preserve">, rovers, and </w:t>
      </w:r>
      <w:proofErr w:type="spellStart"/>
      <w:r>
        <w:rPr>
          <w:rFonts w:ascii="Times New Roman" w:eastAsia="Times New Roman" w:hAnsi="Times New Roman" w:cs="Times New Roman"/>
          <w:color w:val="404040"/>
          <w:sz w:val="28"/>
          <w:szCs w:val="28"/>
        </w:rPr>
        <w:t>orbiters.The</w:t>
      </w:r>
      <w:proofErr w:type="spellEnd"/>
      <w:r>
        <w:rPr>
          <w:rFonts w:ascii="Times New Roman" w:eastAsia="Times New Roman" w:hAnsi="Times New Roman" w:cs="Times New Roman"/>
          <w:color w:val="404040"/>
          <w:sz w:val="28"/>
          <w:szCs w:val="28"/>
        </w:rPr>
        <w:t xml:space="preserve"> rovers and </w:t>
      </w:r>
      <w:proofErr w:type="spellStart"/>
      <w:r>
        <w:rPr>
          <w:rFonts w:ascii="Times New Roman" w:eastAsia="Times New Roman" w:hAnsi="Times New Roman" w:cs="Times New Roman"/>
          <w:color w:val="404040"/>
          <w:sz w:val="28"/>
          <w:szCs w:val="28"/>
        </w:rPr>
        <w:t>orbiters</w:t>
      </w:r>
      <w:proofErr w:type="spellEnd"/>
      <w:r>
        <w:rPr>
          <w:rFonts w:ascii="Times New Roman" w:eastAsia="Times New Roman" w:hAnsi="Times New Roman" w:cs="Times New Roman"/>
          <w:color w:val="404040"/>
          <w:sz w:val="28"/>
          <w:szCs w:val="28"/>
        </w:rPr>
        <w:t xml:space="preserve"> currently hovering over Mars are not solidly reliable, moreover there are certain parameters which are quite essential for human existence on Mars which are not properly studied by these </w:t>
      </w:r>
      <w:proofErr w:type="spellStart"/>
      <w:r>
        <w:rPr>
          <w:rFonts w:ascii="Times New Roman" w:eastAsia="Times New Roman" w:hAnsi="Times New Roman" w:cs="Times New Roman"/>
          <w:color w:val="404040"/>
          <w:sz w:val="28"/>
          <w:szCs w:val="28"/>
        </w:rPr>
        <w:t>devices.We</w:t>
      </w:r>
      <w:proofErr w:type="spellEnd"/>
      <w:r>
        <w:rPr>
          <w:rFonts w:ascii="Times New Roman" w:eastAsia="Times New Roman" w:hAnsi="Times New Roman" w:cs="Times New Roman"/>
          <w:color w:val="404040"/>
          <w:sz w:val="28"/>
          <w:szCs w:val="28"/>
        </w:rPr>
        <w:t xml:space="preserve"> need sophisticated device boarded reliable sensors so that we will have the opportunity to build upon decades of past science experiments from robotic missions, and we will explore familiar and new terrains and environments on Mars in person.</w:t>
      </w:r>
      <w:r>
        <w:br w:type="column"/>
      </w:r>
    </w:p>
    <w:p w:rsidR="005C31DB" w:rsidRDefault="005C31DB">
      <w:pPr>
        <w:spacing w:line="200" w:lineRule="exact"/>
        <w:rPr>
          <w:rFonts w:ascii="Times New Roman" w:eastAsia="Times New Roman" w:hAnsi="Times New Roman" w:cs="Times New Roman"/>
        </w:rPr>
      </w:pPr>
    </w:p>
    <w:p w:rsidR="005C31DB" w:rsidRDefault="005C31DB">
      <w:pPr>
        <w:spacing w:line="200" w:lineRule="exact"/>
        <w:rPr>
          <w:rFonts w:ascii="Times New Roman" w:eastAsia="Times New Roman" w:hAnsi="Times New Roman" w:cs="Times New Roman"/>
        </w:rPr>
      </w:pPr>
    </w:p>
    <w:p w:rsidR="005C31DB" w:rsidRDefault="005C31DB">
      <w:pPr>
        <w:spacing w:line="200" w:lineRule="exact"/>
        <w:rPr>
          <w:rFonts w:ascii="Times New Roman" w:eastAsia="Times New Roman" w:hAnsi="Times New Roman" w:cs="Times New Roman"/>
        </w:rPr>
      </w:pPr>
    </w:p>
    <w:p w:rsidR="005C31DB" w:rsidRDefault="005C31DB">
      <w:pPr>
        <w:spacing w:line="378" w:lineRule="exact"/>
        <w:rPr>
          <w:rFonts w:ascii="Times New Roman" w:eastAsia="Times New Roman" w:hAnsi="Times New Roman" w:cs="Times New Roman"/>
        </w:rPr>
      </w:pPr>
    </w:p>
    <w:p w:rsidR="005C31DB" w:rsidRDefault="00E74F7E">
      <w:pPr>
        <w:spacing w:line="273" w:lineRule="auto"/>
        <w:ind w:right="40"/>
      </w:pPr>
      <w:r>
        <w:rPr>
          <w:rFonts w:ascii="Times New Roman" w:eastAsia="Times New Roman" w:hAnsi="Times New Roman" w:cs="Times New Roman"/>
          <w:sz w:val="28"/>
        </w:rPr>
        <w:t>To overcome this problem, our team came up with a subtle solution wherein we use Raspberry Pi and related concepts to solve this issue. We use the Raspberry Pi camera module (v 1.3) which is mounted over the device itself. We also use an object detection sensor and also a temperature sensor which is an added feature which we provide to keep a log of temperature and also hindrances.</w:t>
      </w:r>
    </w:p>
    <w:p w:rsidR="005C31DB" w:rsidRDefault="005C31DB">
      <w:pPr>
        <w:spacing w:line="370" w:lineRule="exact"/>
        <w:rPr>
          <w:rFonts w:ascii="Times New Roman" w:eastAsia="Times New Roman" w:hAnsi="Times New Roman" w:cs="Times New Roman"/>
          <w:sz w:val="28"/>
        </w:rPr>
      </w:pPr>
    </w:p>
    <w:p w:rsidR="005C31DB" w:rsidRDefault="00E74F7E">
      <w:pPr>
        <w:spacing w:line="0" w:lineRule="atLeast"/>
      </w:pPr>
      <w:r>
        <w:rPr>
          <w:rFonts w:ascii="Times New Roman" w:eastAsia="Times New Roman" w:hAnsi="Times New Roman" w:cs="Times New Roman"/>
          <w:b/>
          <w:sz w:val="32"/>
        </w:rPr>
        <w:t>Technological Stack:</w:t>
      </w:r>
    </w:p>
    <w:p w:rsidR="005C31DB" w:rsidRDefault="005C31DB">
      <w:pPr>
        <w:spacing w:line="200" w:lineRule="exact"/>
        <w:rPr>
          <w:rFonts w:ascii="Times New Roman" w:eastAsia="Times New Roman" w:hAnsi="Times New Roman" w:cs="Times New Roman"/>
          <w:b/>
          <w:sz w:val="32"/>
        </w:rPr>
      </w:pPr>
    </w:p>
    <w:p w:rsidR="005C31DB" w:rsidRDefault="005C31DB">
      <w:pPr>
        <w:spacing w:line="282" w:lineRule="exact"/>
        <w:rPr>
          <w:rFonts w:ascii="Times New Roman" w:eastAsia="Times New Roman" w:hAnsi="Times New Roman" w:cs="Times New Roman"/>
        </w:rPr>
      </w:pPr>
    </w:p>
    <w:p w:rsidR="005C31DB" w:rsidRDefault="00E74F7E">
      <w:pPr>
        <w:spacing w:line="0" w:lineRule="atLeast"/>
      </w:pPr>
      <w:r>
        <w:rPr>
          <w:rFonts w:ascii="Times New Roman" w:eastAsia="Times New Roman" w:hAnsi="Times New Roman" w:cs="Times New Roman"/>
          <w:b/>
          <w:sz w:val="28"/>
        </w:rPr>
        <w:t>Hardware Components:</w:t>
      </w:r>
    </w:p>
    <w:p w:rsidR="005C31DB" w:rsidRDefault="005C31DB">
      <w:pPr>
        <w:spacing w:line="48" w:lineRule="exact"/>
        <w:rPr>
          <w:rFonts w:ascii="Times New Roman" w:eastAsia="Times New Roman" w:hAnsi="Times New Roman" w:cs="Times New Roman"/>
          <w:b/>
          <w:sz w:val="28"/>
        </w:rPr>
      </w:pPr>
    </w:p>
    <w:p w:rsidR="005C31DB" w:rsidRDefault="00E74F7E">
      <w:pPr>
        <w:numPr>
          <w:ilvl w:val="0"/>
          <w:numId w:val="2"/>
        </w:numPr>
        <w:tabs>
          <w:tab w:val="left" w:pos="720"/>
        </w:tabs>
        <w:spacing w:line="0" w:lineRule="atLeast"/>
        <w:ind w:left="720" w:hanging="359"/>
      </w:pPr>
      <w:r>
        <w:rPr>
          <w:rFonts w:ascii="Times New Roman" w:eastAsia="Times New Roman" w:hAnsi="Times New Roman" w:cs="Times New Roman"/>
          <w:sz w:val="28"/>
        </w:rPr>
        <w:t>Raspberry Pi</w:t>
      </w:r>
    </w:p>
    <w:p w:rsidR="005C31DB" w:rsidRDefault="005C31DB">
      <w:pPr>
        <w:spacing w:line="63" w:lineRule="exact"/>
        <w:rPr>
          <w:rFonts w:ascii="Times New Roman" w:eastAsia="Times New Roman" w:hAnsi="Times New Roman" w:cs="Times New Roman"/>
          <w:sz w:val="28"/>
        </w:rPr>
      </w:pPr>
    </w:p>
    <w:p w:rsidR="005C31DB" w:rsidRDefault="00E74F7E">
      <w:pPr>
        <w:numPr>
          <w:ilvl w:val="0"/>
          <w:numId w:val="2"/>
        </w:numPr>
        <w:tabs>
          <w:tab w:val="left" w:pos="720"/>
        </w:tabs>
        <w:spacing w:line="264" w:lineRule="auto"/>
        <w:ind w:left="720" w:right="220" w:hanging="359"/>
      </w:pPr>
      <w:r>
        <w:rPr>
          <w:rFonts w:ascii="Times New Roman" w:eastAsia="Times New Roman" w:hAnsi="Times New Roman" w:cs="Times New Roman"/>
          <w:sz w:val="28"/>
        </w:rPr>
        <w:t>Raspberry Pi mounted camera module rev1.3</w:t>
      </w:r>
    </w:p>
    <w:p w:rsidR="005C31DB" w:rsidRDefault="00E74F7E">
      <w:pPr>
        <w:numPr>
          <w:ilvl w:val="0"/>
          <w:numId w:val="2"/>
        </w:numPr>
        <w:tabs>
          <w:tab w:val="left" w:pos="720"/>
        </w:tabs>
        <w:spacing w:line="264" w:lineRule="auto"/>
        <w:ind w:left="720" w:right="220" w:hanging="359"/>
      </w:pPr>
      <w:r>
        <w:rPr>
          <w:rFonts w:ascii="Times New Roman" w:eastAsia="Times New Roman" w:hAnsi="Times New Roman" w:cs="Times New Roman"/>
          <w:b/>
          <w:sz w:val="28"/>
        </w:rPr>
        <w:t xml:space="preserve">SHT20 I2C </w:t>
      </w:r>
      <w:r>
        <w:rPr>
          <w:rFonts w:ascii="Times New Roman" w:eastAsia="Times New Roman" w:hAnsi="Times New Roman" w:cs="Times New Roman"/>
          <w:sz w:val="28"/>
        </w:rPr>
        <w:t>temperature &amp; humidity sensor</w:t>
      </w:r>
    </w:p>
    <w:p w:rsidR="005C31DB" w:rsidRDefault="005C31DB">
      <w:pPr>
        <w:spacing w:line="15" w:lineRule="exact"/>
        <w:rPr>
          <w:rFonts w:ascii="Times New Roman" w:eastAsia="Times New Roman" w:hAnsi="Times New Roman" w:cs="Times New Roman"/>
          <w:sz w:val="28"/>
        </w:rPr>
      </w:pPr>
    </w:p>
    <w:p w:rsidR="005C31DB" w:rsidRDefault="00E74F7E">
      <w:pPr>
        <w:spacing w:line="0" w:lineRule="atLeast"/>
      </w:pPr>
      <w:r>
        <w:rPr>
          <w:rFonts w:ascii="Times New Roman" w:eastAsia="Times New Roman" w:hAnsi="Times New Roman" w:cs="Times New Roman"/>
          <w:b/>
          <w:sz w:val="28"/>
        </w:rPr>
        <w:t>Software Components:</w:t>
      </w:r>
    </w:p>
    <w:p w:rsidR="005C31DB" w:rsidRDefault="005C31DB">
      <w:pPr>
        <w:spacing w:line="50" w:lineRule="exact"/>
        <w:rPr>
          <w:rFonts w:ascii="Times New Roman" w:eastAsia="Times New Roman" w:hAnsi="Times New Roman" w:cs="Times New Roman"/>
          <w:b/>
          <w:sz w:val="28"/>
        </w:rPr>
      </w:pPr>
    </w:p>
    <w:p w:rsidR="005C31DB" w:rsidRDefault="00E74F7E">
      <w:pPr>
        <w:numPr>
          <w:ilvl w:val="0"/>
          <w:numId w:val="3"/>
        </w:numPr>
        <w:tabs>
          <w:tab w:val="left" w:pos="720"/>
        </w:tabs>
        <w:spacing w:line="0" w:lineRule="atLeast"/>
        <w:ind w:left="720" w:hanging="359"/>
      </w:pPr>
      <w:proofErr w:type="spellStart"/>
      <w:r>
        <w:rPr>
          <w:rFonts w:ascii="Times New Roman" w:eastAsia="Times New Roman" w:hAnsi="Times New Roman" w:cs="Times New Roman"/>
          <w:sz w:val="28"/>
        </w:rPr>
        <w:t>ImageMagick</w:t>
      </w:r>
      <w:proofErr w:type="spellEnd"/>
    </w:p>
    <w:p w:rsidR="005C31DB" w:rsidRDefault="00E74F7E">
      <w:pPr>
        <w:numPr>
          <w:ilvl w:val="0"/>
          <w:numId w:val="3"/>
        </w:numPr>
        <w:tabs>
          <w:tab w:val="left" w:pos="720"/>
        </w:tabs>
        <w:spacing w:line="0" w:lineRule="atLeast"/>
        <w:ind w:left="720" w:hanging="359"/>
      </w:pPr>
      <w:r>
        <w:rPr>
          <w:rFonts w:ascii="Times New Roman" w:eastAsia="Times New Roman" w:hAnsi="Times New Roman" w:cs="Times New Roman"/>
          <w:sz w:val="28"/>
        </w:rPr>
        <w:t>Aurdino</w:t>
      </w:r>
    </w:p>
    <w:p w:rsidR="005C31DB" w:rsidRDefault="005C31DB">
      <w:pPr>
        <w:spacing w:line="47" w:lineRule="exact"/>
        <w:rPr>
          <w:rFonts w:ascii="Times New Roman" w:eastAsia="Times New Roman" w:hAnsi="Times New Roman" w:cs="Times New Roman"/>
          <w:sz w:val="28"/>
        </w:rPr>
      </w:pPr>
    </w:p>
    <w:p w:rsidR="005C31DB" w:rsidRDefault="00E74F7E">
      <w:pPr>
        <w:numPr>
          <w:ilvl w:val="0"/>
          <w:numId w:val="3"/>
        </w:numPr>
        <w:tabs>
          <w:tab w:val="left" w:pos="720"/>
        </w:tabs>
        <w:spacing w:line="0" w:lineRule="atLeast"/>
        <w:ind w:left="720" w:hanging="359"/>
      </w:pPr>
      <w:r>
        <w:rPr>
          <w:rFonts w:ascii="Times New Roman" w:eastAsia="Times New Roman" w:hAnsi="Times New Roman" w:cs="Times New Roman"/>
          <w:sz w:val="28"/>
        </w:rPr>
        <w:t>Python 3 (IDLE)</w:t>
      </w:r>
    </w:p>
    <w:p w:rsidR="005C31DB" w:rsidRDefault="005C31DB">
      <w:pPr>
        <w:spacing w:line="47" w:lineRule="exact"/>
        <w:rPr>
          <w:rFonts w:ascii="Times New Roman" w:eastAsia="Times New Roman" w:hAnsi="Times New Roman" w:cs="Times New Roman"/>
          <w:sz w:val="28"/>
        </w:rPr>
      </w:pPr>
    </w:p>
    <w:p w:rsidR="005C31DB" w:rsidRDefault="00E74F7E">
      <w:pPr>
        <w:numPr>
          <w:ilvl w:val="0"/>
          <w:numId w:val="3"/>
        </w:numPr>
        <w:tabs>
          <w:tab w:val="left" w:pos="720"/>
        </w:tabs>
        <w:spacing w:line="0" w:lineRule="atLeast"/>
        <w:ind w:left="720" w:hanging="359"/>
        <w:sectPr w:rsidR="005C31DB">
          <w:pgSz w:w="12240" w:h="15840"/>
          <w:pgMar w:top="1440" w:right="1440" w:bottom="1440" w:left="1440" w:header="720" w:footer="720" w:gutter="0"/>
          <w:cols w:num="2" w:space="720"/>
          <w:docGrid w:linePitch="360"/>
        </w:sectPr>
      </w:pPr>
      <w:r>
        <w:rPr>
          <w:rFonts w:ascii="Times New Roman" w:eastAsia="Times New Roman" w:hAnsi="Times New Roman" w:cs="Times New Roman"/>
          <w:sz w:val="28"/>
        </w:rPr>
        <w:t>Open CV</w:t>
      </w:r>
    </w:p>
    <w:p w:rsidR="005C31DB" w:rsidRDefault="00E74F7E">
      <w:pPr>
        <w:tabs>
          <w:tab w:val="left" w:pos="7080"/>
        </w:tabs>
        <w:spacing w:line="0" w:lineRule="atLeast"/>
        <w:rPr>
          <w:rFonts w:ascii="Times New Roman" w:eastAsia="Times New Roman" w:hAnsi="Times New Roman" w:cs="Times New Roman"/>
          <w:b/>
          <w:sz w:val="32"/>
        </w:rPr>
      </w:pPr>
      <w:bookmarkStart w:id="1" w:name="page3"/>
      <w:bookmarkEnd w:id="1"/>
      <w:r>
        <w:rPr>
          <w:rFonts w:ascii="Times New Roman" w:eastAsia="Times New Roman" w:hAnsi="Times New Roman" w:cs="Times New Roman"/>
          <w:b/>
          <w:sz w:val="32"/>
        </w:rPr>
        <w:lastRenderedPageBreak/>
        <w:t>UML Diagram and Case Study:</w:t>
      </w:r>
      <w:r>
        <w:rPr>
          <w:rFonts w:ascii="Times New Roman" w:eastAsia="Times New Roman" w:hAnsi="Times New Roman" w:cs="Times New Roman"/>
          <w:b/>
          <w:sz w:val="32"/>
        </w:rPr>
        <w:tab/>
      </w:r>
      <w:r w:rsidR="00954C3D">
        <w:rPr>
          <w:noProof/>
          <w:lang w:val="en-US" w:eastAsia="en-US"/>
        </w:rPr>
        <w:drawing>
          <wp:inline distT="0" distB="0" distL="0" distR="0">
            <wp:extent cx="8734425" cy="408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8" t="-20" r="-8" b="-20"/>
                    <a:stretch>
                      <a:fillRect/>
                    </a:stretch>
                  </pic:blipFill>
                  <pic:spPr bwMode="auto">
                    <a:xfrm>
                      <a:off x="0" y="0"/>
                      <a:ext cx="8734425" cy="4086225"/>
                    </a:xfrm>
                    <a:prstGeom prst="rect">
                      <a:avLst/>
                    </a:prstGeom>
                    <a:solidFill>
                      <a:srgbClr val="FFFFFF"/>
                    </a:solidFill>
                    <a:ln w="9525">
                      <a:noFill/>
                      <a:miter lim="800000"/>
                      <a:headEnd/>
                      <a:tailEnd/>
                    </a:ln>
                  </pic:spPr>
                </pic:pic>
              </a:graphicData>
            </a:graphic>
          </wp:inline>
        </w:drawing>
      </w:r>
    </w:p>
    <w:p w:rsidR="005C31DB" w:rsidRDefault="005C31DB">
      <w:pPr>
        <w:spacing w:line="20" w:lineRule="exact"/>
        <w:rPr>
          <w:rFonts w:ascii="Times New Roman" w:eastAsia="Times New Roman" w:hAnsi="Times New Roman" w:cs="Times New Roman"/>
          <w:b/>
          <w:sz w:val="32"/>
        </w:rPr>
      </w:pPr>
    </w:p>
    <w:p w:rsidR="005C31DB" w:rsidRDefault="005C31DB">
      <w:pPr>
        <w:sectPr w:rsidR="005C31DB">
          <w:pgSz w:w="15840" w:h="12240" w:orient="landscape"/>
          <w:pgMar w:top="1438" w:right="1440" w:bottom="1440" w:left="1440" w:header="720" w:footer="720" w:gutter="0"/>
          <w:cols w:space="720"/>
          <w:docGrid w:linePitch="360"/>
        </w:sectPr>
      </w:pPr>
    </w:p>
    <w:p w:rsidR="005C31DB" w:rsidRDefault="00E74F7E">
      <w:pPr>
        <w:spacing w:line="0" w:lineRule="atLeast"/>
      </w:pPr>
      <w:bookmarkStart w:id="2" w:name="page4"/>
      <w:bookmarkEnd w:id="2"/>
      <w:r>
        <w:rPr>
          <w:rFonts w:ascii="Times New Roman" w:eastAsia="Times New Roman" w:hAnsi="Times New Roman" w:cs="Times New Roman"/>
          <w:b/>
          <w:sz w:val="32"/>
        </w:rPr>
        <w:lastRenderedPageBreak/>
        <w:t>Pseudo code:</w:t>
      </w:r>
    </w:p>
    <w:p w:rsidR="005C31DB" w:rsidRDefault="005C31DB">
      <w:pPr>
        <w:spacing w:line="200" w:lineRule="exact"/>
        <w:rPr>
          <w:rFonts w:ascii="Times New Roman" w:eastAsia="Times New Roman" w:hAnsi="Times New Roman" w:cs="Times New Roman"/>
          <w:b/>
          <w:sz w:val="32"/>
        </w:rPr>
      </w:pPr>
    </w:p>
    <w:p w:rsidR="005C31DB" w:rsidRDefault="005C31DB">
      <w:pPr>
        <w:spacing w:line="295" w:lineRule="exact"/>
        <w:rPr>
          <w:rFonts w:ascii="Times New Roman" w:eastAsia="Times New Roman" w:hAnsi="Times New Roman" w:cs="Times New Roman"/>
        </w:rPr>
      </w:pPr>
    </w:p>
    <w:p w:rsidR="005C31DB" w:rsidRDefault="00E74F7E">
      <w:pPr>
        <w:numPr>
          <w:ilvl w:val="0"/>
          <w:numId w:val="4"/>
        </w:numPr>
        <w:tabs>
          <w:tab w:val="left" w:pos="720"/>
        </w:tabs>
        <w:spacing w:line="348" w:lineRule="auto"/>
        <w:ind w:left="720" w:right="441" w:hanging="360"/>
      </w:pPr>
      <w:r>
        <w:rPr>
          <w:rFonts w:ascii="Times New Roman" w:eastAsia="Times New Roman" w:hAnsi="Times New Roman" w:cs="Times New Roman"/>
          <w:color w:val="222222"/>
          <w:sz w:val="28"/>
        </w:rPr>
        <w:t>Open IDLE (menu &gt; programming&gt;python3(IDLE))</w:t>
      </w:r>
    </w:p>
    <w:p w:rsidR="005C31DB" w:rsidRDefault="005C31DB">
      <w:pPr>
        <w:spacing w:line="28" w:lineRule="exact"/>
        <w:rPr>
          <w:rFonts w:ascii="Arial" w:eastAsia="Arial" w:hAnsi="Arial"/>
          <w:color w:val="999999"/>
          <w:sz w:val="27"/>
        </w:rPr>
      </w:pPr>
    </w:p>
    <w:p w:rsidR="005C31DB" w:rsidRDefault="00E74F7E">
      <w:pPr>
        <w:numPr>
          <w:ilvl w:val="0"/>
          <w:numId w:val="4"/>
        </w:numPr>
        <w:tabs>
          <w:tab w:val="left" w:pos="720"/>
        </w:tabs>
        <w:spacing w:line="352" w:lineRule="auto"/>
        <w:ind w:left="720" w:right="761" w:hanging="360"/>
      </w:pPr>
      <w:r>
        <w:rPr>
          <w:rFonts w:ascii="Times New Roman" w:eastAsia="Times New Roman" w:hAnsi="Times New Roman" w:cs="Times New Roman"/>
          <w:color w:val="222222"/>
          <w:sz w:val="28"/>
        </w:rPr>
        <w:t>Create a new file (File&gt;New File) and then save it as timelapse.py.</w:t>
      </w:r>
    </w:p>
    <w:p w:rsidR="005C31DB" w:rsidRDefault="005C31DB">
      <w:pPr>
        <w:spacing w:line="21" w:lineRule="exact"/>
        <w:rPr>
          <w:rFonts w:ascii="Arial" w:eastAsia="Arial" w:hAnsi="Arial"/>
          <w:color w:val="999999"/>
          <w:sz w:val="27"/>
        </w:rPr>
      </w:pPr>
    </w:p>
    <w:p w:rsidR="005C31DB" w:rsidRDefault="00E74F7E">
      <w:pPr>
        <w:numPr>
          <w:ilvl w:val="0"/>
          <w:numId w:val="4"/>
        </w:numPr>
        <w:tabs>
          <w:tab w:val="left" w:pos="720"/>
        </w:tabs>
        <w:spacing w:line="352" w:lineRule="auto"/>
        <w:ind w:left="720" w:right="501" w:hanging="360"/>
      </w:pPr>
      <w:r>
        <w:rPr>
          <w:rFonts w:ascii="Times New Roman" w:eastAsia="Times New Roman" w:hAnsi="Times New Roman" w:cs="Times New Roman"/>
          <w:color w:val="222222"/>
          <w:sz w:val="28"/>
        </w:rPr>
        <w:t>Now with three simple lines of code, you can use Python to take a photo:</w:t>
      </w:r>
    </w:p>
    <w:p w:rsidR="005C31DB" w:rsidRDefault="005C31DB">
      <w:pPr>
        <w:spacing w:line="24" w:lineRule="exact"/>
        <w:rPr>
          <w:rFonts w:ascii="Arial" w:eastAsia="Arial" w:hAnsi="Arial"/>
          <w:color w:val="999999"/>
          <w:sz w:val="27"/>
        </w:rPr>
      </w:pPr>
    </w:p>
    <w:p w:rsidR="005C31DB" w:rsidRDefault="00E74F7E">
      <w:pPr>
        <w:numPr>
          <w:ilvl w:val="0"/>
          <w:numId w:val="4"/>
        </w:numPr>
        <w:tabs>
          <w:tab w:val="left" w:pos="720"/>
        </w:tabs>
        <w:spacing w:line="348" w:lineRule="auto"/>
        <w:ind w:left="720" w:right="381" w:hanging="360"/>
      </w:pPr>
      <w:r>
        <w:rPr>
          <w:rFonts w:ascii="Times New Roman" w:eastAsia="Times New Roman" w:hAnsi="Times New Roman" w:cs="Times New Roman"/>
          <w:color w:val="222222"/>
          <w:sz w:val="28"/>
        </w:rPr>
        <w:t>Save your script, and then run it on your keyboard.</w:t>
      </w:r>
    </w:p>
    <w:p w:rsidR="005C31DB" w:rsidRDefault="005C31DB">
      <w:pPr>
        <w:spacing w:line="28" w:lineRule="exact"/>
        <w:rPr>
          <w:rFonts w:ascii="Arial" w:eastAsia="Arial" w:hAnsi="Arial"/>
          <w:color w:val="999999"/>
          <w:sz w:val="27"/>
        </w:rPr>
      </w:pPr>
    </w:p>
    <w:p w:rsidR="005C31DB" w:rsidRDefault="00E74F7E">
      <w:pPr>
        <w:numPr>
          <w:ilvl w:val="0"/>
          <w:numId w:val="4"/>
        </w:numPr>
        <w:tabs>
          <w:tab w:val="left" w:pos="720"/>
        </w:tabs>
        <w:spacing w:line="355" w:lineRule="auto"/>
        <w:ind w:left="720" w:right="361" w:hanging="360"/>
      </w:pPr>
      <w:r>
        <w:rPr>
          <w:rFonts w:ascii="Times New Roman" w:eastAsia="Times New Roman" w:hAnsi="Times New Roman" w:cs="Times New Roman"/>
          <w:color w:val="222222"/>
          <w:sz w:val="28"/>
        </w:rPr>
        <w:t xml:space="preserve">You can take multiple images using the Camera Module by capturing images with a loop. A </w:t>
      </w:r>
      <w:proofErr w:type="spellStart"/>
      <w:r>
        <w:rPr>
          <w:rFonts w:ascii="Times New Roman" w:eastAsia="Times New Roman" w:hAnsi="Times New Roman" w:cs="Times New Roman"/>
          <w:color w:val="222222"/>
          <w:sz w:val="28"/>
        </w:rPr>
        <w:t>for</w:t>
      </w:r>
      <w:proofErr w:type="spellEnd"/>
      <w:r>
        <w:rPr>
          <w:rFonts w:ascii="Times New Roman" w:eastAsia="Times New Roman" w:hAnsi="Times New Roman" w:cs="Times New Roman"/>
          <w:color w:val="222222"/>
          <w:sz w:val="28"/>
        </w:rPr>
        <w:t>-loop can be used to capture a set number of images.</w:t>
      </w:r>
    </w:p>
    <w:p w:rsidR="005C31DB" w:rsidRDefault="005C31DB">
      <w:pPr>
        <w:spacing w:line="20" w:lineRule="exact"/>
        <w:rPr>
          <w:rFonts w:ascii="Arial" w:eastAsia="Arial" w:hAnsi="Arial"/>
          <w:color w:val="999999"/>
          <w:sz w:val="27"/>
        </w:rPr>
      </w:pPr>
    </w:p>
    <w:p w:rsidR="005C31DB" w:rsidRDefault="00E74F7E">
      <w:pPr>
        <w:numPr>
          <w:ilvl w:val="0"/>
          <w:numId w:val="4"/>
        </w:numPr>
        <w:tabs>
          <w:tab w:val="left" w:pos="720"/>
        </w:tabs>
        <w:spacing w:line="355" w:lineRule="auto"/>
        <w:ind w:left="720" w:right="461" w:hanging="360"/>
      </w:pPr>
      <w:r>
        <w:rPr>
          <w:rFonts w:ascii="Times New Roman" w:eastAsia="Times New Roman" w:hAnsi="Times New Roman" w:cs="Times New Roman"/>
          <w:color w:val="222222"/>
          <w:sz w:val="28"/>
        </w:rPr>
        <w:t>Modify your file to incorporate a for-loop. In this example, the Pi Camera will capture 10 images:</w:t>
      </w:r>
    </w:p>
    <w:p w:rsidR="005C31DB" w:rsidRDefault="005C31DB">
      <w:pPr>
        <w:spacing w:line="22" w:lineRule="exact"/>
        <w:rPr>
          <w:rFonts w:ascii="Arial" w:eastAsia="Arial" w:hAnsi="Arial"/>
          <w:color w:val="999999"/>
          <w:sz w:val="27"/>
        </w:rPr>
      </w:pPr>
    </w:p>
    <w:p w:rsidR="005C31DB" w:rsidRDefault="00E74F7E">
      <w:pPr>
        <w:numPr>
          <w:ilvl w:val="0"/>
          <w:numId w:val="4"/>
        </w:numPr>
        <w:tabs>
          <w:tab w:val="left" w:pos="720"/>
        </w:tabs>
        <w:spacing w:line="355" w:lineRule="auto"/>
        <w:ind w:left="720" w:right="541" w:hanging="360"/>
      </w:pPr>
      <w:r>
        <w:rPr>
          <w:rFonts w:ascii="Times New Roman" w:eastAsia="Times New Roman" w:hAnsi="Times New Roman" w:cs="Times New Roman"/>
          <w:color w:val="222222"/>
          <w:sz w:val="28"/>
        </w:rPr>
        <w:t>Save your script again and run your program. Then have a look inside your File Manager to see what has been created.</w:t>
      </w:r>
    </w:p>
    <w:p w:rsidR="005C31DB" w:rsidRDefault="005C31DB">
      <w:pPr>
        <w:spacing w:line="21" w:lineRule="exact"/>
        <w:rPr>
          <w:rFonts w:ascii="Arial" w:eastAsia="Arial" w:hAnsi="Arial"/>
          <w:color w:val="999999"/>
          <w:sz w:val="27"/>
        </w:rPr>
      </w:pPr>
    </w:p>
    <w:p w:rsidR="005C31DB" w:rsidRDefault="00E74F7E">
      <w:pPr>
        <w:numPr>
          <w:ilvl w:val="0"/>
          <w:numId w:val="4"/>
        </w:numPr>
        <w:tabs>
          <w:tab w:val="left" w:pos="720"/>
        </w:tabs>
        <w:spacing w:line="348" w:lineRule="auto"/>
        <w:ind w:left="720" w:right="501" w:hanging="360"/>
      </w:pPr>
      <w:r>
        <w:rPr>
          <w:rFonts w:ascii="Times New Roman" w:eastAsia="Times New Roman" w:hAnsi="Times New Roman" w:cs="Times New Roman"/>
          <w:color w:val="222222"/>
          <w:sz w:val="28"/>
        </w:rPr>
        <w:t>There’s only one image there, and it’s the last image that was</w:t>
      </w:r>
      <w:r>
        <w:br w:type="column"/>
      </w:r>
    </w:p>
    <w:p w:rsidR="005C31DB" w:rsidRDefault="005C31DB">
      <w:pPr>
        <w:spacing w:line="200" w:lineRule="exact"/>
        <w:rPr>
          <w:rFonts w:ascii="Times New Roman" w:eastAsia="Times New Roman" w:hAnsi="Times New Roman" w:cs="Times New Roman"/>
        </w:rPr>
      </w:pPr>
    </w:p>
    <w:p w:rsidR="005C31DB" w:rsidRDefault="005C31DB">
      <w:pPr>
        <w:spacing w:line="200" w:lineRule="exact"/>
        <w:rPr>
          <w:rFonts w:ascii="Times New Roman" w:eastAsia="Times New Roman" w:hAnsi="Times New Roman" w:cs="Times New Roman"/>
        </w:rPr>
      </w:pPr>
    </w:p>
    <w:p w:rsidR="005C31DB" w:rsidRDefault="005C31DB">
      <w:pPr>
        <w:spacing w:line="263" w:lineRule="exact"/>
        <w:rPr>
          <w:rFonts w:ascii="Times New Roman" w:eastAsia="Times New Roman" w:hAnsi="Times New Roman" w:cs="Times New Roman"/>
        </w:rPr>
      </w:pPr>
    </w:p>
    <w:p w:rsidR="005C31DB" w:rsidRDefault="00E74F7E">
      <w:pPr>
        <w:spacing w:line="357" w:lineRule="auto"/>
        <w:ind w:left="359" w:right="120"/>
      </w:pPr>
      <w:proofErr w:type="gramStart"/>
      <w:r>
        <w:rPr>
          <w:rFonts w:ascii="Times New Roman" w:eastAsia="Times New Roman" w:hAnsi="Times New Roman" w:cs="Times New Roman"/>
          <w:color w:val="222222"/>
          <w:sz w:val="28"/>
        </w:rPr>
        <w:t>taken</w:t>
      </w:r>
      <w:proofErr w:type="gramEnd"/>
      <w:r>
        <w:rPr>
          <w:rFonts w:ascii="Times New Roman" w:eastAsia="Times New Roman" w:hAnsi="Times New Roman" w:cs="Times New Roman"/>
          <w:color w:val="222222"/>
          <w:sz w:val="28"/>
        </w:rPr>
        <w:t>. This is because each image had the same file name, so it was overwritten by the next image to be taken. This is a problem which can be solved by a little modification of the script:</w:t>
      </w:r>
    </w:p>
    <w:p w:rsidR="005C31DB" w:rsidRDefault="005C31DB">
      <w:pPr>
        <w:spacing w:line="18" w:lineRule="exact"/>
        <w:rPr>
          <w:rFonts w:ascii="Times New Roman" w:eastAsia="Times New Roman" w:hAnsi="Times New Roman" w:cs="Times New Roman"/>
          <w:color w:val="222222"/>
          <w:sz w:val="28"/>
        </w:rPr>
      </w:pPr>
    </w:p>
    <w:p w:rsidR="005C31DB" w:rsidRDefault="00E74F7E">
      <w:pPr>
        <w:numPr>
          <w:ilvl w:val="0"/>
          <w:numId w:val="5"/>
        </w:numPr>
        <w:tabs>
          <w:tab w:val="left" w:pos="359"/>
        </w:tabs>
        <w:spacing w:line="355" w:lineRule="auto"/>
        <w:ind w:left="359" w:right="40" w:hanging="359"/>
      </w:pPr>
      <w:r>
        <w:rPr>
          <w:rFonts w:ascii="Times New Roman" w:eastAsia="Times New Roman" w:hAnsi="Times New Roman" w:cs="Times New Roman"/>
          <w:color w:val="222222"/>
          <w:sz w:val="28"/>
        </w:rPr>
        <w:t>If you look in the File Manager now, you should see ten images named image0000.jpg up to image0009.jpg.</w:t>
      </w:r>
    </w:p>
    <w:p w:rsidR="005C31DB" w:rsidRDefault="005C31DB">
      <w:pPr>
        <w:spacing w:line="21" w:lineRule="exact"/>
        <w:rPr>
          <w:rFonts w:ascii="Arial" w:eastAsia="Arial" w:hAnsi="Arial"/>
          <w:color w:val="999999"/>
          <w:sz w:val="27"/>
        </w:rPr>
      </w:pPr>
    </w:p>
    <w:p w:rsidR="005C31DB" w:rsidRDefault="00E74F7E">
      <w:pPr>
        <w:numPr>
          <w:ilvl w:val="0"/>
          <w:numId w:val="5"/>
        </w:numPr>
        <w:tabs>
          <w:tab w:val="left" w:pos="359"/>
        </w:tabs>
        <w:spacing w:line="357" w:lineRule="auto"/>
        <w:ind w:left="359" w:right="60" w:hanging="359"/>
      </w:pPr>
      <w:r>
        <w:rPr>
          <w:rFonts w:ascii="Times New Roman" w:eastAsia="Times New Roman" w:hAnsi="Times New Roman" w:cs="Times New Roman"/>
          <w:color w:val="222222"/>
          <w:sz w:val="28"/>
        </w:rPr>
        <w:t xml:space="preserve">The syntax </w:t>
      </w:r>
      <w:proofErr w:type="gramStart"/>
      <w:r>
        <w:rPr>
          <w:rFonts w:ascii="Times New Roman" w:eastAsia="Times New Roman" w:hAnsi="Times New Roman" w:cs="Times New Roman"/>
          <w:color w:val="222222"/>
          <w:sz w:val="28"/>
        </w:rPr>
        <w:t>image{</w:t>
      </w:r>
      <w:proofErr w:type="gramEnd"/>
      <w:r>
        <w:rPr>
          <w:rFonts w:ascii="Times New Roman" w:eastAsia="Times New Roman" w:hAnsi="Times New Roman" w:cs="Times New Roman"/>
          <w:color w:val="222222"/>
          <w:sz w:val="28"/>
        </w:rPr>
        <w:t xml:space="preserve">0:04d}.jpg adds the value of </w:t>
      </w:r>
      <w:proofErr w:type="spellStart"/>
      <w:r>
        <w:rPr>
          <w:rFonts w:ascii="Times New Roman" w:eastAsia="Times New Roman" w:hAnsi="Times New Roman" w:cs="Times New Roman"/>
          <w:color w:val="222222"/>
          <w:sz w:val="28"/>
        </w:rPr>
        <w:t>i</w:t>
      </w:r>
      <w:proofErr w:type="spellEnd"/>
      <w:r>
        <w:rPr>
          <w:rFonts w:ascii="Times New Roman" w:eastAsia="Times New Roman" w:hAnsi="Times New Roman" w:cs="Times New Roman"/>
          <w:color w:val="222222"/>
          <w:sz w:val="28"/>
        </w:rPr>
        <w:t>, which starts at 0 and ends at 9, to the file name. It also pads the number with zeros, so that there are always 4 digits. This will be important later on.</w:t>
      </w:r>
    </w:p>
    <w:p w:rsidR="005C31DB" w:rsidRDefault="005C31DB">
      <w:pPr>
        <w:spacing w:line="20" w:lineRule="exact"/>
        <w:rPr>
          <w:rFonts w:ascii="Arial" w:eastAsia="Arial" w:hAnsi="Arial"/>
          <w:color w:val="999999"/>
          <w:sz w:val="27"/>
        </w:rPr>
      </w:pPr>
    </w:p>
    <w:p w:rsidR="005C31DB" w:rsidRDefault="00E74F7E">
      <w:pPr>
        <w:numPr>
          <w:ilvl w:val="0"/>
          <w:numId w:val="5"/>
        </w:numPr>
        <w:tabs>
          <w:tab w:val="left" w:pos="359"/>
        </w:tabs>
        <w:spacing w:line="357" w:lineRule="auto"/>
        <w:ind w:left="359" w:hanging="359"/>
        <w:sectPr w:rsidR="005C31DB">
          <w:pgSz w:w="12240" w:h="15840"/>
          <w:pgMar w:top="1438" w:right="1440" w:bottom="919" w:left="1440" w:header="720" w:footer="720" w:gutter="0"/>
          <w:cols w:num="2" w:space="720" w:equalWidth="0">
            <w:col w:w="4681" w:space="720"/>
            <w:col w:w="3959"/>
          </w:cols>
          <w:docGrid w:linePitch="360"/>
        </w:sectPr>
      </w:pPr>
      <w:r>
        <w:rPr>
          <w:rFonts w:ascii="Times New Roman" w:eastAsia="Times New Roman" w:hAnsi="Times New Roman" w:cs="Times New Roman"/>
          <w:color w:val="222222"/>
          <w:sz w:val="28"/>
        </w:rPr>
        <w:t xml:space="preserve">Now that you know how to take multiple photos, let’s see how you can turn that sequence into an animated GIF. For this you’re going to need the program </w:t>
      </w:r>
      <w:proofErr w:type="spellStart"/>
      <w:r>
        <w:rPr>
          <w:rFonts w:ascii="Times New Roman" w:eastAsia="Times New Roman" w:hAnsi="Times New Roman" w:cs="Times New Roman"/>
          <w:color w:val="222222"/>
          <w:sz w:val="28"/>
        </w:rPr>
        <w:t>ImageMagick</w:t>
      </w:r>
      <w:proofErr w:type="spellEnd"/>
      <w:r>
        <w:rPr>
          <w:rFonts w:ascii="Times New Roman" w:eastAsia="Times New Roman" w:hAnsi="Times New Roman" w:cs="Times New Roman"/>
          <w:color w:val="222222"/>
          <w:sz w:val="28"/>
        </w:rPr>
        <w:t>. If you haven’t already installed it,</w:t>
      </w:r>
    </w:p>
    <w:p w:rsidR="005C31DB" w:rsidRDefault="005C31DB">
      <w:pPr>
        <w:spacing w:line="14" w:lineRule="exact"/>
        <w:rPr>
          <w:rFonts w:ascii="Times New Roman" w:eastAsia="Times New Roman" w:hAnsi="Times New Roman" w:cs="Times New Roman"/>
          <w:color w:val="999999"/>
          <w:sz w:val="27"/>
        </w:rPr>
      </w:pPr>
      <w:bookmarkStart w:id="3" w:name="page5"/>
      <w:bookmarkEnd w:id="3"/>
    </w:p>
    <w:p w:rsidR="005C31DB" w:rsidRDefault="00E74F7E">
      <w:pPr>
        <w:spacing w:line="348" w:lineRule="auto"/>
        <w:ind w:left="720" w:right="540"/>
      </w:pPr>
      <w:proofErr w:type="gramStart"/>
      <w:r>
        <w:rPr>
          <w:rFonts w:ascii="Times New Roman" w:eastAsia="Times New Roman" w:hAnsi="Times New Roman" w:cs="Times New Roman"/>
          <w:color w:val="222222"/>
          <w:sz w:val="28"/>
        </w:rPr>
        <w:t>there</w:t>
      </w:r>
      <w:proofErr w:type="gramEnd"/>
      <w:r>
        <w:rPr>
          <w:rFonts w:ascii="Times New Roman" w:eastAsia="Times New Roman" w:hAnsi="Times New Roman" w:cs="Times New Roman"/>
          <w:color w:val="222222"/>
          <w:sz w:val="28"/>
        </w:rPr>
        <w:t xml:space="preserve"> are instructions in the software setup guide.</w:t>
      </w:r>
    </w:p>
    <w:p w:rsidR="005C31DB" w:rsidRDefault="005C31DB">
      <w:pPr>
        <w:spacing w:line="28" w:lineRule="exact"/>
        <w:rPr>
          <w:rFonts w:ascii="Times New Roman" w:eastAsia="Times New Roman" w:hAnsi="Times New Roman" w:cs="Times New Roman"/>
          <w:color w:val="222222"/>
          <w:sz w:val="28"/>
        </w:rPr>
      </w:pPr>
    </w:p>
    <w:p w:rsidR="005C31DB" w:rsidRDefault="00E74F7E">
      <w:pPr>
        <w:numPr>
          <w:ilvl w:val="0"/>
          <w:numId w:val="6"/>
        </w:numPr>
        <w:tabs>
          <w:tab w:val="left" w:pos="720"/>
        </w:tabs>
        <w:spacing w:line="357" w:lineRule="auto"/>
        <w:ind w:left="720" w:hanging="360"/>
      </w:pPr>
      <w:proofErr w:type="spellStart"/>
      <w:r>
        <w:rPr>
          <w:rFonts w:ascii="Times New Roman" w:eastAsia="Times New Roman" w:hAnsi="Times New Roman" w:cs="Times New Roman"/>
          <w:color w:val="222222"/>
          <w:sz w:val="28"/>
        </w:rPr>
        <w:t>ImageMagick</w:t>
      </w:r>
      <w:proofErr w:type="spellEnd"/>
      <w:r>
        <w:rPr>
          <w:rFonts w:ascii="Times New Roman" w:eastAsia="Times New Roman" w:hAnsi="Times New Roman" w:cs="Times New Roman"/>
          <w:color w:val="222222"/>
          <w:sz w:val="28"/>
        </w:rPr>
        <w:t xml:space="preserve"> is a command line program that can be used to manipulate images. First of all, you can try it out by opening up your terminal (</w:t>
      </w:r>
      <w:proofErr w:type="spellStart"/>
      <w:r>
        <w:rPr>
          <w:rFonts w:ascii="Times New Roman" w:eastAsia="Times New Roman" w:hAnsi="Times New Roman" w:cs="Times New Roman"/>
          <w:color w:val="222222"/>
          <w:sz w:val="28"/>
        </w:rPr>
        <w:t>ctrl+alt+t</w:t>
      </w:r>
      <w:proofErr w:type="spellEnd"/>
      <w:r>
        <w:rPr>
          <w:rFonts w:ascii="Times New Roman" w:eastAsia="Times New Roman" w:hAnsi="Times New Roman" w:cs="Times New Roman"/>
          <w:color w:val="222222"/>
          <w:sz w:val="28"/>
        </w:rPr>
        <w:t>) and typing the following:</w:t>
      </w:r>
    </w:p>
    <w:p w:rsidR="005C31DB" w:rsidRDefault="005C31DB">
      <w:pPr>
        <w:spacing w:line="18" w:lineRule="exact"/>
        <w:rPr>
          <w:rFonts w:ascii="Arial" w:eastAsia="Arial" w:hAnsi="Arial"/>
          <w:color w:val="999999"/>
          <w:sz w:val="27"/>
        </w:rPr>
      </w:pPr>
    </w:p>
    <w:p w:rsidR="005C31DB" w:rsidRDefault="00E74F7E">
      <w:pPr>
        <w:numPr>
          <w:ilvl w:val="0"/>
          <w:numId w:val="6"/>
        </w:numPr>
        <w:tabs>
          <w:tab w:val="left" w:pos="720"/>
        </w:tabs>
        <w:spacing w:line="355" w:lineRule="auto"/>
        <w:ind w:left="720" w:right="100" w:hanging="360"/>
      </w:pPr>
      <w:r>
        <w:rPr>
          <w:rFonts w:ascii="Times New Roman" w:eastAsia="Times New Roman" w:hAnsi="Times New Roman" w:cs="Times New Roman"/>
          <w:color w:val="222222"/>
          <w:sz w:val="28"/>
        </w:rPr>
        <w:t>The -delay option sets the amount of time (in 100ths of a second) between frames. The – loop option sets the number of times the GIF will loop. Here the 0 tells it to loop forever.</w:t>
      </w:r>
    </w:p>
    <w:p w:rsidR="005C31DB" w:rsidRDefault="005C31DB">
      <w:pPr>
        <w:spacing w:line="23" w:lineRule="exact"/>
        <w:rPr>
          <w:rFonts w:ascii="Arial" w:eastAsia="Arial" w:hAnsi="Arial"/>
          <w:color w:val="999999"/>
          <w:sz w:val="27"/>
        </w:rPr>
      </w:pPr>
    </w:p>
    <w:p w:rsidR="005C31DB" w:rsidRDefault="00E74F7E">
      <w:pPr>
        <w:numPr>
          <w:ilvl w:val="0"/>
          <w:numId w:val="6"/>
        </w:numPr>
        <w:tabs>
          <w:tab w:val="left" w:pos="720"/>
        </w:tabs>
        <w:spacing w:line="352" w:lineRule="auto"/>
        <w:ind w:left="720" w:right="120" w:hanging="360"/>
      </w:pPr>
      <w:r>
        <w:rPr>
          <w:rFonts w:ascii="Times New Roman" w:eastAsia="Times New Roman" w:hAnsi="Times New Roman" w:cs="Times New Roman"/>
          <w:color w:val="222222"/>
          <w:sz w:val="28"/>
        </w:rPr>
        <w:t>This will take a little time to run, but once it’s complete you should see the file</w:t>
      </w:r>
    </w:p>
    <w:p w:rsidR="005C31DB" w:rsidRDefault="005C31DB">
      <w:pPr>
        <w:spacing w:line="21" w:lineRule="exact"/>
        <w:rPr>
          <w:rFonts w:ascii="Times New Roman" w:eastAsia="Times New Roman" w:hAnsi="Times New Roman" w:cs="Times New Roman"/>
          <w:color w:val="999999"/>
          <w:sz w:val="27"/>
        </w:rPr>
      </w:pPr>
    </w:p>
    <w:p w:rsidR="005C31DB" w:rsidRDefault="00E74F7E">
      <w:pPr>
        <w:spacing w:line="348" w:lineRule="auto"/>
        <w:ind w:left="720" w:right="900"/>
      </w:pPr>
      <w:proofErr w:type="gramStart"/>
      <w:r>
        <w:rPr>
          <w:rFonts w:ascii="Times New Roman" w:eastAsia="Times New Roman" w:hAnsi="Times New Roman" w:cs="Times New Roman"/>
          <w:color w:val="222222"/>
          <w:sz w:val="28"/>
        </w:rPr>
        <w:t>animation.gif</w:t>
      </w:r>
      <w:proofErr w:type="gramEnd"/>
      <w:r>
        <w:rPr>
          <w:rFonts w:ascii="Times New Roman" w:eastAsia="Times New Roman" w:hAnsi="Times New Roman" w:cs="Times New Roman"/>
          <w:color w:val="222222"/>
          <w:sz w:val="28"/>
        </w:rPr>
        <w:t xml:space="preserve"> in the File Manager:</w:t>
      </w:r>
    </w:p>
    <w:p w:rsidR="005C31DB" w:rsidRDefault="005C31DB">
      <w:pPr>
        <w:spacing w:line="15" w:lineRule="exact"/>
        <w:rPr>
          <w:rFonts w:ascii="Times New Roman" w:eastAsia="Times New Roman" w:hAnsi="Times New Roman" w:cs="Times New Roman"/>
          <w:color w:val="222222"/>
          <w:sz w:val="28"/>
        </w:rPr>
      </w:pPr>
    </w:p>
    <w:p w:rsidR="005C31DB" w:rsidRDefault="00E74F7E">
      <w:pPr>
        <w:spacing w:line="0" w:lineRule="atLeast"/>
      </w:pPr>
      <w:r>
        <w:rPr>
          <w:rFonts w:ascii="Times New Roman" w:eastAsia="Times New Roman" w:hAnsi="Times New Roman" w:cs="Times New Roman"/>
          <w:b/>
          <w:sz w:val="28"/>
        </w:rPr>
        <w:t>Reducing the file size</w:t>
      </w:r>
    </w:p>
    <w:p w:rsidR="005C31DB" w:rsidRDefault="005C31DB">
      <w:pPr>
        <w:spacing w:line="200" w:lineRule="exact"/>
        <w:rPr>
          <w:rFonts w:ascii="Times New Roman" w:eastAsia="Times New Roman" w:hAnsi="Times New Roman" w:cs="Times New Roman"/>
          <w:b/>
          <w:sz w:val="28"/>
        </w:rPr>
      </w:pPr>
    </w:p>
    <w:p w:rsidR="005C31DB" w:rsidRDefault="00E74F7E">
      <w:pPr>
        <w:spacing w:line="355" w:lineRule="auto"/>
        <w:ind w:right="40"/>
      </w:pPr>
      <w:r>
        <w:rPr>
          <w:rFonts w:ascii="Times New Roman" w:eastAsia="Times New Roman" w:hAnsi="Times New Roman" w:cs="Times New Roman"/>
          <w:sz w:val="28"/>
        </w:rPr>
        <w:t>Currently, your animated GIF is probably sitting at around the 10MB range, which is a little large for a ten-frame animation. This is because your Pi camera captures images at a resolution of 3280 x 2464 if you have</w:t>
      </w:r>
      <w:r>
        <w:br w:type="column"/>
      </w:r>
    </w:p>
    <w:p w:rsidR="005C31DB" w:rsidRDefault="00E74F7E">
      <w:pPr>
        <w:numPr>
          <w:ilvl w:val="0"/>
          <w:numId w:val="7"/>
        </w:numPr>
        <w:tabs>
          <w:tab w:val="left" w:pos="720"/>
        </w:tabs>
        <w:spacing w:line="355" w:lineRule="auto"/>
        <w:ind w:left="720" w:right="220" w:hanging="359"/>
      </w:pPr>
      <w:r>
        <w:rPr>
          <w:rFonts w:ascii="Times New Roman" w:eastAsia="Times New Roman" w:hAnsi="Times New Roman" w:cs="Times New Roman"/>
          <w:color w:val="222222"/>
          <w:sz w:val="28"/>
        </w:rPr>
        <w:t>You can double-click this and watch the animation in Image Viewer. Again, give it a little time to open as it’s probably a fairly large file.</w:t>
      </w:r>
    </w:p>
    <w:p w:rsidR="005C31DB" w:rsidRDefault="005C31DB">
      <w:pPr>
        <w:spacing w:line="19" w:lineRule="exact"/>
        <w:rPr>
          <w:rFonts w:ascii="Arial" w:eastAsia="Arial" w:hAnsi="Arial"/>
          <w:color w:val="999999"/>
          <w:sz w:val="27"/>
        </w:rPr>
      </w:pPr>
    </w:p>
    <w:p w:rsidR="005C31DB" w:rsidRDefault="00E74F7E">
      <w:pPr>
        <w:numPr>
          <w:ilvl w:val="0"/>
          <w:numId w:val="7"/>
        </w:numPr>
        <w:tabs>
          <w:tab w:val="left" w:pos="720"/>
        </w:tabs>
        <w:spacing w:line="355" w:lineRule="auto"/>
        <w:ind w:left="720" w:hanging="359"/>
      </w:pPr>
      <w:r>
        <w:rPr>
          <w:rFonts w:ascii="Times New Roman" w:eastAsia="Times New Roman" w:hAnsi="Times New Roman" w:cs="Times New Roman"/>
          <w:color w:val="222222"/>
          <w:sz w:val="28"/>
        </w:rPr>
        <w:t xml:space="preserve">As with all command line programs, you can call </w:t>
      </w:r>
      <w:proofErr w:type="spellStart"/>
      <w:r>
        <w:rPr>
          <w:rFonts w:ascii="Times New Roman" w:eastAsia="Times New Roman" w:hAnsi="Times New Roman" w:cs="Times New Roman"/>
          <w:color w:val="222222"/>
          <w:sz w:val="28"/>
        </w:rPr>
        <w:t>ImageMagick</w:t>
      </w:r>
      <w:proofErr w:type="spellEnd"/>
      <w:r>
        <w:rPr>
          <w:rFonts w:ascii="Times New Roman" w:eastAsia="Times New Roman" w:hAnsi="Times New Roman" w:cs="Times New Roman"/>
          <w:color w:val="222222"/>
          <w:sz w:val="28"/>
        </w:rPr>
        <w:t xml:space="preserve"> from within Python. You just need to use the OS library, as shown below:</w:t>
      </w:r>
    </w:p>
    <w:p w:rsidR="005C31DB" w:rsidRDefault="005C31DB">
      <w:pPr>
        <w:spacing w:line="20" w:lineRule="exact"/>
        <w:rPr>
          <w:rFonts w:ascii="Arial" w:eastAsia="Arial" w:hAnsi="Arial"/>
          <w:color w:val="999999"/>
          <w:sz w:val="27"/>
        </w:rPr>
      </w:pPr>
    </w:p>
    <w:p w:rsidR="005C31DB" w:rsidRDefault="00E74F7E">
      <w:pPr>
        <w:numPr>
          <w:ilvl w:val="0"/>
          <w:numId w:val="7"/>
        </w:numPr>
        <w:tabs>
          <w:tab w:val="left" w:pos="720"/>
        </w:tabs>
        <w:spacing w:line="372" w:lineRule="auto"/>
        <w:ind w:left="720" w:right="60" w:hanging="359"/>
      </w:pPr>
      <w:r>
        <w:rPr>
          <w:rFonts w:ascii="Times New Roman" w:eastAsia="Times New Roman" w:hAnsi="Times New Roman" w:cs="Times New Roman"/>
          <w:color w:val="222222"/>
          <w:sz w:val="27"/>
        </w:rPr>
        <w:t>This will take a little time to run. You should see the word done printed in the shell when the script has finished. Your new animation.gif will be playable from the File Manager after a couple of minutes.</w:t>
      </w:r>
    </w:p>
    <w:p w:rsidR="005C31DB" w:rsidRDefault="005C31DB">
      <w:pPr>
        <w:spacing w:line="200" w:lineRule="exact"/>
        <w:rPr>
          <w:rFonts w:ascii="Times New Roman" w:eastAsia="Times New Roman" w:hAnsi="Times New Roman" w:cs="Times New Roman"/>
          <w:color w:val="999999"/>
          <w:sz w:val="26"/>
        </w:rPr>
      </w:pPr>
    </w:p>
    <w:p w:rsidR="005C31DB" w:rsidRDefault="005C31DB">
      <w:pPr>
        <w:spacing w:line="200" w:lineRule="exact"/>
        <w:rPr>
          <w:rFonts w:ascii="Times New Roman" w:eastAsia="Times New Roman" w:hAnsi="Times New Roman" w:cs="Times New Roman"/>
        </w:rPr>
      </w:pPr>
    </w:p>
    <w:p w:rsidR="005C31DB" w:rsidRDefault="005C31DB">
      <w:pPr>
        <w:spacing w:line="200" w:lineRule="exact"/>
        <w:rPr>
          <w:rFonts w:ascii="Times New Roman" w:eastAsia="Times New Roman" w:hAnsi="Times New Roman" w:cs="Times New Roman"/>
        </w:rPr>
      </w:pPr>
    </w:p>
    <w:p w:rsidR="005C31DB" w:rsidRDefault="005C31DB">
      <w:pPr>
        <w:spacing w:line="369" w:lineRule="exact"/>
        <w:rPr>
          <w:rFonts w:ascii="Times New Roman" w:eastAsia="Times New Roman" w:hAnsi="Times New Roman" w:cs="Times New Roman"/>
        </w:rPr>
      </w:pPr>
    </w:p>
    <w:p w:rsidR="005C31DB" w:rsidRDefault="005C31DB">
      <w:pPr>
        <w:spacing w:line="355" w:lineRule="auto"/>
        <w:ind w:right="120"/>
        <w:rPr>
          <w:rFonts w:ascii="Times New Roman" w:eastAsia="Times New Roman" w:hAnsi="Times New Roman" w:cs="Times New Roman"/>
          <w:sz w:val="28"/>
        </w:rPr>
      </w:pPr>
    </w:p>
    <w:p w:rsidR="005C31DB" w:rsidRDefault="00E74F7E">
      <w:pPr>
        <w:spacing w:line="355" w:lineRule="auto"/>
        <w:ind w:right="120"/>
      </w:pPr>
      <w:proofErr w:type="gramStart"/>
      <w:r>
        <w:rPr>
          <w:rFonts w:ascii="Times New Roman" w:eastAsia="Times New Roman" w:hAnsi="Times New Roman" w:cs="Times New Roman"/>
          <w:sz w:val="28"/>
        </w:rPr>
        <w:t>a</w:t>
      </w:r>
      <w:proofErr w:type="gramEnd"/>
      <w:r>
        <w:rPr>
          <w:rFonts w:ascii="Times New Roman" w:eastAsia="Times New Roman" w:hAnsi="Times New Roman" w:cs="Times New Roman"/>
          <w:sz w:val="28"/>
        </w:rPr>
        <w:t xml:space="preserve"> Camera Module v3, or 1920 x 1080 if you have an original Camera Module. You can produce smaller GIFs by using a smaller image resolution.</w:t>
      </w:r>
    </w:p>
    <w:p w:rsidR="005C31DB" w:rsidRDefault="00E74F7E" w:rsidP="00AF165C">
      <w:pPr>
        <w:tabs>
          <w:tab w:val="left" w:pos="720"/>
        </w:tabs>
        <w:spacing w:line="369" w:lineRule="auto"/>
        <w:ind w:right="300"/>
        <w:jc w:val="both"/>
        <w:sectPr w:rsidR="005C31DB">
          <w:pgSz w:w="12240" w:h="15840"/>
          <w:pgMar w:top="1440" w:right="1440" w:bottom="930" w:left="1440" w:header="720" w:footer="720" w:gutter="0"/>
          <w:cols w:num="2" w:space="720"/>
          <w:docGrid w:linePitch="360"/>
        </w:sectPr>
      </w:pPr>
      <w:r>
        <w:rPr>
          <w:rFonts w:ascii="Times New Roman" w:eastAsia="Times New Roman" w:hAnsi="Times New Roman" w:cs="Times New Roman"/>
          <w:color w:val="222222"/>
          <w:sz w:val="27"/>
        </w:rPr>
        <w:t>Go back to your timelapse.py file. Now add in a single new</w:t>
      </w:r>
    </w:p>
    <w:p w:rsidR="005C31DB" w:rsidRDefault="005C31DB">
      <w:pPr>
        <w:spacing w:line="14" w:lineRule="exact"/>
        <w:rPr>
          <w:rFonts w:ascii="Times New Roman" w:eastAsia="Times New Roman" w:hAnsi="Times New Roman" w:cs="Times New Roman"/>
          <w:color w:val="999999"/>
          <w:sz w:val="27"/>
        </w:rPr>
      </w:pPr>
      <w:bookmarkStart w:id="4" w:name="page6"/>
      <w:bookmarkEnd w:id="4"/>
    </w:p>
    <w:p w:rsidR="005C31DB" w:rsidRDefault="00E74F7E" w:rsidP="00AF165C">
      <w:pPr>
        <w:spacing w:line="348" w:lineRule="auto"/>
        <w:ind w:right="561"/>
      </w:pPr>
      <w:proofErr w:type="gramStart"/>
      <w:r>
        <w:rPr>
          <w:rFonts w:ascii="Times New Roman" w:eastAsia="Times New Roman" w:hAnsi="Times New Roman" w:cs="Times New Roman"/>
          <w:color w:val="222222"/>
          <w:sz w:val="28"/>
        </w:rPr>
        <w:t>line</w:t>
      </w:r>
      <w:proofErr w:type="gramEnd"/>
      <w:r>
        <w:rPr>
          <w:rFonts w:ascii="Times New Roman" w:eastAsia="Times New Roman" w:hAnsi="Times New Roman" w:cs="Times New Roman"/>
          <w:color w:val="222222"/>
          <w:sz w:val="28"/>
        </w:rPr>
        <w:t xml:space="preserve"> to set the resolution of the images:</w:t>
      </w:r>
    </w:p>
    <w:p w:rsidR="005C31DB" w:rsidRDefault="005C31DB">
      <w:pPr>
        <w:spacing w:line="15" w:lineRule="exact"/>
        <w:rPr>
          <w:rFonts w:ascii="Times New Roman" w:eastAsia="Times New Roman" w:hAnsi="Times New Roman" w:cs="Times New Roman"/>
          <w:color w:val="222222"/>
          <w:sz w:val="28"/>
        </w:rPr>
      </w:pPr>
    </w:p>
    <w:p w:rsidR="005C31DB" w:rsidRDefault="00E74F7E">
      <w:pPr>
        <w:numPr>
          <w:ilvl w:val="0"/>
          <w:numId w:val="9"/>
        </w:numPr>
        <w:tabs>
          <w:tab w:val="left" w:pos="720"/>
        </w:tabs>
        <w:spacing w:line="0" w:lineRule="atLeast"/>
        <w:ind w:left="720" w:hanging="360"/>
      </w:pPr>
      <w:r>
        <w:rPr>
          <w:rFonts w:ascii="Times New Roman" w:eastAsia="Times New Roman" w:hAnsi="Times New Roman" w:cs="Times New Roman"/>
          <w:color w:val="222222"/>
          <w:sz w:val="28"/>
        </w:rPr>
        <w:t>If you want even smaller GIFs,</w:t>
      </w:r>
    </w:p>
    <w:p w:rsidR="005C31DB" w:rsidRDefault="005C31DB">
      <w:pPr>
        <w:spacing w:line="176" w:lineRule="exact"/>
        <w:rPr>
          <w:rFonts w:ascii="Times New Roman" w:eastAsia="Times New Roman" w:hAnsi="Times New Roman" w:cs="Times New Roman"/>
          <w:color w:val="999999"/>
          <w:sz w:val="28"/>
        </w:rPr>
      </w:pPr>
    </w:p>
    <w:p w:rsidR="005C31DB" w:rsidRDefault="00E74F7E">
      <w:pPr>
        <w:spacing w:line="348" w:lineRule="auto"/>
        <w:ind w:left="720" w:right="801"/>
      </w:pPr>
      <w:r>
        <w:rPr>
          <w:rFonts w:ascii="Times New Roman" w:eastAsia="Times New Roman" w:hAnsi="Times New Roman" w:cs="Times New Roman"/>
          <w:color w:val="222222"/>
          <w:sz w:val="28"/>
        </w:rPr>
        <w:t xml:space="preserve"> </w:t>
      </w:r>
      <w:proofErr w:type="gramStart"/>
      <w:r>
        <w:rPr>
          <w:rFonts w:ascii="Times New Roman" w:eastAsia="Times New Roman" w:hAnsi="Times New Roman" w:cs="Times New Roman"/>
          <w:color w:val="222222"/>
          <w:sz w:val="28"/>
        </w:rPr>
        <w:t>choose</w:t>
      </w:r>
      <w:proofErr w:type="gramEnd"/>
      <w:r>
        <w:rPr>
          <w:rFonts w:ascii="Times New Roman" w:eastAsia="Times New Roman" w:hAnsi="Times New Roman" w:cs="Times New Roman"/>
          <w:color w:val="222222"/>
          <w:sz w:val="28"/>
        </w:rPr>
        <w:t xml:space="preserve"> an even smaller resolution.</w:t>
      </w:r>
    </w:p>
    <w:p w:rsidR="005C31DB" w:rsidRDefault="005C31DB">
      <w:pPr>
        <w:spacing w:line="28" w:lineRule="exact"/>
        <w:rPr>
          <w:rFonts w:ascii="Times New Roman" w:eastAsia="Times New Roman" w:hAnsi="Times New Roman" w:cs="Times New Roman"/>
          <w:color w:val="222222"/>
          <w:sz w:val="28"/>
        </w:rPr>
      </w:pPr>
    </w:p>
    <w:p w:rsidR="005C31DB" w:rsidRDefault="00E74F7E">
      <w:pPr>
        <w:spacing w:line="355" w:lineRule="auto"/>
        <w:ind w:right="541"/>
      </w:pPr>
      <w:r>
        <w:rPr>
          <w:rFonts w:ascii="Times New Roman" w:eastAsia="Times New Roman" w:hAnsi="Times New Roman" w:cs="Times New Roman"/>
          <w:color w:val="222222"/>
          <w:sz w:val="28"/>
        </w:rPr>
        <w:t xml:space="preserve">The point of time-lapse is to take pictures every few minutes or even hours. To do this you can </w:t>
      </w:r>
      <w:proofErr w:type="gramStart"/>
      <w:r>
        <w:rPr>
          <w:rFonts w:ascii="Times New Roman" w:eastAsia="Times New Roman" w:hAnsi="Times New Roman" w:cs="Times New Roman"/>
          <w:color w:val="222222"/>
          <w:sz w:val="28"/>
        </w:rPr>
        <w:t>pause</w:t>
      </w:r>
      <w:proofErr w:type="gramEnd"/>
      <w:r>
        <w:rPr>
          <w:rFonts w:ascii="Times New Roman" w:eastAsia="Times New Roman" w:hAnsi="Times New Roman" w:cs="Times New Roman"/>
          <w:color w:val="222222"/>
          <w:sz w:val="28"/>
        </w:rPr>
        <w:t xml:space="preserve"> your program between captures, using the time library.</w:t>
      </w:r>
    </w:p>
    <w:p w:rsidR="005C31DB" w:rsidRDefault="005C31DB">
      <w:pPr>
        <w:spacing w:line="241" w:lineRule="exact"/>
        <w:rPr>
          <w:rFonts w:ascii="Times New Roman" w:eastAsia="Times New Roman" w:hAnsi="Times New Roman" w:cs="Times New Roman"/>
          <w:color w:val="222222"/>
          <w:sz w:val="28"/>
        </w:rPr>
      </w:pPr>
    </w:p>
    <w:p w:rsidR="005C31DB" w:rsidRDefault="00E74F7E">
      <w:pPr>
        <w:spacing w:line="372" w:lineRule="auto"/>
        <w:ind w:right="781"/>
      </w:pPr>
      <w:r>
        <w:rPr>
          <w:rFonts w:ascii="Times New Roman" w:eastAsia="Times New Roman" w:hAnsi="Times New Roman" w:cs="Times New Roman"/>
          <w:color w:val="222222"/>
          <w:sz w:val="27"/>
        </w:rPr>
        <w:t>Back in your file, alter the timelapse.py code so that you can import the sleep function, and then pause the script after each capture:</w:t>
      </w:r>
    </w:p>
    <w:p w:rsidR="005C31DB" w:rsidRDefault="00E74F7E">
      <w:pPr>
        <w:tabs>
          <w:tab w:val="left" w:pos="720"/>
        </w:tabs>
        <w:spacing w:line="348" w:lineRule="auto"/>
        <w:ind w:right="421"/>
      </w:pPr>
      <w:r>
        <w:rPr>
          <w:rFonts w:ascii="Times New Roman" w:eastAsia="Times New Roman" w:hAnsi="Times New Roman" w:cs="Times New Roman"/>
          <w:color w:val="222222"/>
          <w:sz w:val="28"/>
        </w:rPr>
        <w:t>In the above example a picture is taken once every 60 seconds,</w:t>
      </w:r>
    </w:p>
    <w:p w:rsidR="005C31DB" w:rsidRDefault="005C31DB">
      <w:pPr>
        <w:spacing w:line="200" w:lineRule="exact"/>
        <w:rPr>
          <w:rFonts w:ascii="Times New Roman" w:eastAsia="Times New Roman" w:hAnsi="Times New Roman" w:cs="Times New Roman"/>
          <w:color w:val="999999"/>
          <w:sz w:val="27"/>
        </w:rPr>
      </w:pPr>
    </w:p>
    <w:p w:rsidR="005C31DB" w:rsidRDefault="005C31DB">
      <w:pPr>
        <w:spacing w:line="200" w:lineRule="exact"/>
        <w:rPr>
          <w:rFonts w:ascii="Times New Roman" w:eastAsia="Times New Roman" w:hAnsi="Times New Roman" w:cs="Times New Roman"/>
          <w:sz w:val="32"/>
          <w:szCs w:val="32"/>
        </w:rPr>
      </w:pPr>
    </w:p>
    <w:p w:rsidR="005C31DB" w:rsidRDefault="005C31DB">
      <w:pPr>
        <w:spacing w:line="200" w:lineRule="exact"/>
        <w:rPr>
          <w:rFonts w:ascii="Times New Roman" w:eastAsia="Times New Roman" w:hAnsi="Times New Roman" w:cs="Times New Roman"/>
          <w:sz w:val="32"/>
          <w:szCs w:val="32"/>
        </w:rPr>
      </w:pPr>
    </w:p>
    <w:p w:rsidR="005C31DB" w:rsidRDefault="005C31DB">
      <w:pPr>
        <w:spacing w:line="200" w:lineRule="exact"/>
        <w:rPr>
          <w:rFonts w:ascii="Times New Roman" w:eastAsia="Times New Roman" w:hAnsi="Times New Roman" w:cs="Times New Roman"/>
          <w:sz w:val="32"/>
          <w:szCs w:val="32"/>
        </w:rPr>
      </w:pPr>
    </w:p>
    <w:p w:rsidR="005C31DB" w:rsidRDefault="005C31DB">
      <w:pPr>
        <w:spacing w:line="200" w:lineRule="exact"/>
        <w:rPr>
          <w:rFonts w:ascii="Times New Roman" w:eastAsia="Times New Roman" w:hAnsi="Times New Roman" w:cs="Times New Roman"/>
          <w:sz w:val="32"/>
          <w:szCs w:val="32"/>
        </w:rPr>
      </w:pPr>
    </w:p>
    <w:p w:rsidR="005C31DB" w:rsidRDefault="00104F3C">
      <w:pPr>
        <w:spacing w:line="342" w:lineRule="exact"/>
      </w:pPr>
      <w:r>
        <w:rPr>
          <w:rFonts w:ascii="Times New Roman" w:eastAsia="Times New Roman" w:hAnsi="Times New Roman" w:cs="Times New Roman"/>
          <w:b/>
          <w:bCs/>
          <w:sz w:val="32"/>
          <w:szCs w:val="32"/>
        </w:rPr>
        <w:t>Dependencies</w:t>
      </w:r>
      <w:r w:rsidR="00E74F7E">
        <w:rPr>
          <w:rFonts w:ascii="Times New Roman" w:eastAsia="Times New Roman" w:hAnsi="Times New Roman" w:cs="Times New Roman"/>
          <w:b/>
          <w:bCs/>
          <w:sz w:val="32"/>
          <w:szCs w:val="32"/>
        </w:rPr>
        <w:t>:</w:t>
      </w:r>
    </w:p>
    <w:p w:rsidR="005C31DB" w:rsidRDefault="005C31DB">
      <w:pPr>
        <w:spacing w:line="0" w:lineRule="atLeast"/>
        <w:rPr>
          <w:rFonts w:ascii="Times New Roman" w:eastAsia="Times New Roman" w:hAnsi="Times New Roman" w:cs="Times New Roman"/>
          <w:color w:val="222222"/>
          <w:sz w:val="28"/>
          <w:szCs w:val="28"/>
        </w:rPr>
      </w:pPr>
    </w:p>
    <w:p w:rsidR="005C31DB" w:rsidRDefault="00E74F7E">
      <w:pPr>
        <w:numPr>
          <w:ilvl w:val="0"/>
          <w:numId w:val="12"/>
        </w:numPr>
        <w:spacing w:line="0" w:lineRule="atLeast"/>
      </w:pPr>
      <w:r>
        <w:rPr>
          <w:rFonts w:ascii="Times New Roman" w:eastAsia="Arial" w:hAnsi="Times New Roman"/>
          <w:color w:val="222222"/>
          <w:sz w:val="28"/>
          <w:szCs w:val="28"/>
        </w:rPr>
        <w:t>Dep</w:t>
      </w:r>
      <w:r w:rsidR="00104F3C">
        <w:rPr>
          <w:rFonts w:ascii="Times New Roman" w:eastAsia="Arial" w:hAnsi="Times New Roman"/>
          <w:color w:val="222222"/>
          <w:sz w:val="28"/>
          <w:szCs w:val="28"/>
        </w:rPr>
        <w:t>loy</w:t>
      </w:r>
      <w:r>
        <w:rPr>
          <w:rFonts w:ascii="Times New Roman" w:eastAsia="Arial" w:hAnsi="Times New Roman"/>
          <w:color w:val="222222"/>
          <w:sz w:val="28"/>
          <w:szCs w:val="28"/>
        </w:rPr>
        <w:t>ment of the device is crucial.</w:t>
      </w:r>
    </w:p>
    <w:p w:rsidR="005C31DB" w:rsidRDefault="00104F3C">
      <w:pPr>
        <w:numPr>
          <w:ilvl w:val="0"/>
          <w:numId w:val="12"/>
        </w:numPr>
        <w:spacing w:line="0" w:lineRule="atLeast"/>
      </w:pPr>
      <w:r>
        <w:rPr>
          <w:rFonts w:ascii="Times New Roman" w:eastAsia="Arial" w:hAnsi="Times New Roman"/>
          <w:color w:val="222222"/>
          <w:sz w:val="28"/>
          <w:szCs w:val="28"/>
        </w:rPr>
        <w:t>No in</w:t>
      </w:r>
      <w:r w:rsidR="00E74F7E">
        <w:rPr>
          <w:rFonts w:ascii="Times New Roman" w:eastAsia="Arial" w:hAnsi="Times New Roman"/>
          <w:color w:val="222222"/>
          <w:sz w:val="28"/>
          <w:szCs w:val="28"/>
        </w:rPr>
        <w:t>te</w:t>
      </w:r>
      <w:r>
        <w:rPr>
          <w:rFonts w:ascii="Times New Roman" w:eastAsia="Arial" w:hAnsi="Times New Roman"/>
          <w:color w:val="222222"/>
          <w:sz w:val="28"/>
          <w:szCs w:val="28"/>
        </w:rPr>
        <w:t>r</w:t>
      </w:r>
      <w:r w:rsidR="00E74F7E">
        <w:rPr>
          <w:rFonts w:ascii="Times New Roman" w:eastAsia="Arial" w:hAnsi="Times New Roman"/>
          <w:color w:val="222222"/>
          <w:sz w:val="28"/>
          <w:szCs w:val="28"/>
        </w:rPr>
        <w:t>ruption of signals should occur.</w:t>
      </w:r>
    </w:p>
    <w:p w:rsidR="005C31DB" w:rsidRDefault="00104F3C">
      <w:pPr>
        <w:numPr>
          <w:ilvl w:val="0"/>
          <w:numId w:val="12"/>
        </w:numPr>
        <w:spacing w:line="0" w:lineRule="atLeast"/>
      </w:pPr>
      <w:r>
        <w:rPr>
          <w:rFonts w:ascii="Times New Roman" w:eastAsia="Arial" w:hAnsi="Times New Roman"/>
          <w:color w:val="222222"/>
          <w:sz w:val="28"/>
          <w:szCs w:val="28"/>
        </w:rPr>
        <w:t>Number of pre</w:t>
      </w:r>
      <w:r w:rsidR="00E74F7E">
        <w:rPr>
          <w:rFonts w:ascii="Times New Roman" w:eastAsia="Arial" w:hAnsi="Times New Roman"/>
          <w:color w:val="222222"/>
          <w:sz w:val="28"/>
          <w:szCs w:val="28"/>
        </w:rPr>
        <w:t xml:space="preserve">liminary tests should be conducted at the research </w:t>
      </w:r>
      <w:r>
        <w:rPr>
          <w:rFonts w:ascii="Times New Roman" w:eastAsia="Arial" w:hAnsi="Times New Roman"/>
          <w:color w:val="222222"/>
          <w:sz w:val="28"/>
          <w:szCs w:val="28"/>
        </w:rPr>
        <w:t>centre</w:t>
      </w:r>
      <w:r w:rsidR="00E74F7E">
        <w:rPr>
          <w:rFonts w:ascii="Times New Roman" w:eastAsia="Arial" w:hAnsi="Times New Roman"/>
          <w:color w:val="222222"/>
          <w:sz w:val="28"/>
          <w:szCs w:val="28"/>
        </w:rPr>
        <w:t xml:space="preserve"> before deploying the device on the planet.</w:t>
      </w:r>
    </w:p>
    <w:p w:rsidR="005C31DB" w:rsidRDefault="00E74F7E">
      <w:pPr>
        <w:numPr>
          <w:ilvl w:val="0"/>
          <w:numId w:val="12"/>
        </w:numPr>
        <w:spacing w:line="0" w:lineRule="atLeast"/>
      </w:pPr>
      <w:r>
        <w:rPr>
          <w:rFonts w:ascii="Times New Roman" w:eastAsia="Arial" w:hAnsi="Times New Roman"/>
          <w:color w:val="222222"/>
          <w:sz w:val="28"/>
          <w:szCs w:val="28"/>
        </w:rPr>
        <w:t xml:space="preserve">Sensors should be properly protected and care is to be taken </w:t>
      </w:r>
      <w:r>
        <w:rPr>
          <w:rFonts w:ascii="Times New Roman" w:eastAsia="Arial" w:hAnsi="Times New Roman"/>
          <w:color w:val="222222"/>
          <w:sz w:val="28"/>
          <w:szCs w:val="28"/>
        </w:rPr>
        <w:lastRenderedPageBreak/>
        <w:t>that they are not in any case damaged before deploying.</w:t>
      </w:r>
    </w:p>
    <w:p w:rsidR="005C31DB" w:rsidRDefault="005C31DB">
      <w:pPr>
        <w:spacing w:line="0" w:lineRule="atLeast"/>
        <w:rPr>
          <w:rFonts w:ascii="Times New Roman" w:eastAsia="Times New Roman" w:hAnsi="Times New Roman" w:cs="Times New Roman"/>
          <w:color w:val="222222"/>
          <w:sz w:val="28"/>
          <w:szCs w:val="28"/>
        </w:rPr>
      </w:pPr>
    </w:p>
    <w:p w:rsidR="005C31DB" w:rsidRDefault="00E74F7E">
      <w:pPr>
        <w:spacing w:line="0" w:lineRule="atLeast"/>
        <w:rPr>
          <w:rFonts w:ascii="Times New Roman" w:eastAsia="Times New Roman" w:hAnsi="Times New Roman" w:cs="Times New Roman"/>
          <w:color w:val="222222"/>
          <w:sz w:val="28"/>
          <w:szCs w:val="28"/>
        </w:rPr>
      </w:pPr>
      <w:r>
        <w:br w:type="column"/>
      </w:r>
    </w:p>
    <w:p w:rsidR="005C31DB" w:rsidRDefault="005C31DB">
      <w:pPr>
        <w:spacing w:line="357" w:lineRule="auto"/>
        <w:ind w:left="359" w:right="40"/>
        <w:rPr>
          <w:rFonts w:ascii="Times New Roman" w:eastAsia="Times New Roman" w:hAnsi="Times New Roman" w:cs="Times New Roman"/>
          <w:sz w:val="28"/>
        </w:rPr>
      </w:pPr>
      <w:bookmarkStart w:id="5" w:name="page8"/>
      <w:bookmarkEnd w:id="5"/>
    </w:p>
    <w:p w:rsidR="005C31DB" w:rsidRDefault="005C31DB">
      <w:pPr>
        <w:sectPr w:rsidR="005C31DB">
          <w:pgSz w:w="12240" w:h="15840"/>
          <w:pgMar w:top="1440" w:right="1440" w:bottom="971" w:left="1440" w:header="720" w:footer="720" w:gutter="0"/>
          <w:cols w:num="2" w:space="720" w:equalWidth="0">
            <w:col w:w="4681" w:space="720"/>
            <w:col w:w="3959"/>
          </w:cols>
          <w:docGrid w:linePitch="360"/>
        </w:sectPr>
      </w:pPr>
    </w:p>
    <w:p w:rsidR="00E74F7E" w:rsidRDefault="00E74F7E">
      <w:pPr>
        <w:numPr>
          <w:ilvl w:val="0"/>
          <w:numId w:val="11"/>
        </w:numPr>
        <w:tabs>
          <w:tab w:val="left" w:pos="359"/>
        </w:tabs>
        <w:spacing w:line="357" w:lineRule="auto"/>
        <w:rPr>
          <w:rFonts w:ascii="Times New Roman" w:eastAsia="Times New Roman" w:hAnsi="Times New Roman" w:cs="Times New Roman"/>
        </w:rPr>
      </w:pPr>
      <w:bookmarkStart w:id="6" w:name="page9"/>
      <w:bookmarkEnd w:id="6"/>
    </w:p>
    <w:sectPr w:rsidR="00E74F7E" w:rsidSect="005C31DB">
      <w:pgSz w:w="12240" w:h="15840"/>
      <w:pgMar w:top="1440" w:right="1440" w:bottom="875"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DejaVu Sans">
    <w:charset w:val="01"/>
    <w:family w:val="auto"/>
    <w:pitch w:val="variable"/>
    <w:sig w:usb0="00000000" w:usb1="00000000" w:usb2="00000000" w:usb3="00000000" w:csb0="00000000" w:csb1="00000000"/>
  </w:font>
  <w:font w:name="Noto Sans Devanagari">
    <w:altName w:val="Times New Roman"/>
    <w:charset w:val="01"/>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lvlText w:val="●"/>
      <w:lvlJc w:val="left"/>
      <w:pPr>
        <w:tabs>
          <w:tab w:val="num" w:pos="0"/>
        </w:tabs>
        <w:ind w:left="0" w:firstLine="0"/>
      </w:pPr>
      <w:rPr>
        <w:rFonts w:ascii="Liberation Serif" w:hAnsi="Liberation Serif"/>
      </w:rPr>
    </w:lvl>
  </w:abstractNum>
  <w:abstractNum w:abstractNumId="2">
    <w:nsid w:val="00000003"/>
    <w:multiLevelType w:val="singleLevel"/>
    <w:tmpl w:val="00000003"/>
    <w:name w:val="WW8Num2"/>
    <w:lvl w:ilvl="0">
      <w:start w:val="1"/>
      <w:numFmt w:val="bullet"/>
      <w:lvlText w:val="●"/>
      <w:lvlJc w:val="left"/>
      <w:pPr>
        <w:tabs>
          <w:tab w:val="num" w:pos="0"/>
        </w:tabs>
        <w:ind w:left="0" w:firstLine="0"/>
      </w:pPr>
      <w:rPr>
        <w:rFonts w:ascii="Liberation Serif" w:hAnsi="Liberation Serif"/>
      </w:rPr>
    </w:lvl>
  </w:abstractNum>
  <w:abstractNum w:abstractNumId="3">
    <w:nsid w:val="00000004"/>
    <w:multiLevelType w:val="singleLevel"/>
    <w:tmpl w:val="00000004"/>
    <w:name w:val="WW8Num3"/>
    <w:lvl w:ilvl="0">
      <w:start w:val="1"/>
      <w:numFmt w:val="bullet"/>
      <w:lvlText w:val="○"/>
      <w:lvlJc w:val="left"/>
      <w:pPr>
        <w:tabs>
          <w:tab w:val="num" w:pos="0"/>
        </w:tabs>
        <w:ind w:left="0" w:firstLine="0"/>
      </w:pPr>
      <w:rPr>
        <w:rFonts w:ascii="Liberation Serif" w:hAnsi="Liberation Serif"/>
      </w:rPr>
    </w:lvl>
  </w:abstractNum>
  <w:abstractNum w:abstractNumId="4">
    <w:nsid w:val="00000005"/>
    <w:multiLevelType w:val="singleLevel"/>
    <w:tmpl w:val="00000005"/>
    <w:name w:val="WW8Num4"/>
    <w:lvl w:ilvl="0">
      <w:start w:val="1"/>
      <w:numFmt w:val="bullet"/>
      <w:lvlText w:val="○"/>
      <w:lvlJc w:val="left"/>
      <w:pPr>
        <w:tabs>
          <w:tab w:val="num" w:pos="0"/>
        </w:tabs>
        <w:ind w:left="0" w:firstLine="0"/>
      </w:pPr>
      <w:rPr>
        <w:rFonts w:ascii="Liberation Serif" w:hAnsi="Liberation Serif"/>
      </w:rPr>
    </w:lvl>
  </w:abstractNum>
  <w:abstractNum w:abstractNumId="5">
    <w:nsid w:val="00000006"/>
    <w:multiLevelType w:val="singleLevel"/>
    <w:tmpl w:val="00000006"/>
    <w:name w:val="WW8Num5"/>
    <w:lvl w:ilvl="0">
      <w:start w:val="1"/>
      <w:numFmt w:val="bullet"/>
      <w:lvlText w:val="○"/>
      <w:lvlJc w:val="left"/>
      <w:pPr>
        <w:tabs>
          <w:tab w:val="num" w:pos="0"/>
        </w:tabs>
        <w:ind w:left="0" w:firstLine="0"/>
      </w:pPr>
      <w:rPr>
        <w:rFonts w:ascii="Liberation Serif" w:hAnsi="Liberation Serif"/>
      </w:rPr>
    </w:lvl>
  </w:abstractNum>
  <w:abstractNum w:abstractNumId="6">
    <w:nsid w:val="00000007"/>
    <w:multiLevelType w:val="singleLevel"/>
    <w:tmpl w:val="00000007"/>
    <w:name w:val="WW8Num6"/>
    <w:lvl w:ilvl="0">
      <w:start w:val="1"/>
      <w:numFmt w:val="bullet"/>
      <w:lvlText w:val="○"/>
      <w:lvlJc w:val="left"/>
      <w:pPr>
        <w:tabs>
          <w:tab w:val="num" w:pos="0"/>
        </w:tabs>
        <w:ind w:left="0" w:firstLine="0"/>
      </w:pPr>
      <w:rPr>
        <w:rFonts w:ascii="Liberation Serif" w:hAnsi="Liberation Serif"/>
      </w:rPr>
    </w:lvl>
  </w:abstractNum>
  <w:abstractNum w:abstractNumId="7">
    <w:nsid w:val="00000008"/>
    <w:multiLevelType w:val="singleLevel"/>
    <w:tmpl w:val="00000008"/>
    <w:name w:val="WW8Num7"/>
    <w:lvl w:ilvl="0">
      <w:start w:val="1"/>
      <w:numFmt w:val="bullet"/>
      <w:lvlText w:val="○"/>
      <w:lvlJc w:val="left"/>
      <w:pPr>
        <w:tabs>
          <w:tab w:val="num" w:pos="0"/>
        </w:tabs>
        <w:ind w:left="0" w:firstLine="0"/>
      </w:pPr>
      <w:rPr>
        <w:rFonts w:ascii="Liberation Serif" w:hAnsi="Liberation Serif"/>
      </w:rPr>
    </w:lvl>
  </w:abstractNum>
  <w:abstractNum w:abstractNumId="8">
    <w:nsid w:val="00000009"/>
    <w:multiLevelType w:val="singleLevel"/>
    <w:tmpl w:val="00000009"/>
    <w:name w:val="WW8Num8"/>
    <w:lvl w:ilvl="0">
      <w:start w:val="1"/>
      <w:numFmt w:val="bullet"/>
      <w:lvlText w:val="○"/>
      <w:lvlJc w:val="left"/>
      <w:pPr>
        <w:tabs>
          <w:tab w:val="num" w:pos="0"/>
        </w:tabs>
        <w:ind w:left="0" w:firstLine="0"/>
      </w:pPr>
      <w:rPr>
        <w:rFonts w:ascii="Liberation Serif" w:hAnsi="Liberation Serif"/>
      </w:rPr>
    </w:lvl>
  </w:abstractNum>
  <w:abstractNum w:abstractNumId="9">
    <w:nsid w:val="0000000A"/>
    <w:multiLevelType w:val="singleLevel"/>
    <w:tmpl w:val="0000000A"/>
    <w:name w:val="WW8Num9"/>
    <w:lvl w:ilvl="0">
      <w:start w:val="1"/>
      <w:numFmt w:val="bullet"/>
      <w:lvlText w:val="○"/>
      <w:lvlJc w:val="left"/>
      <w:pPr>
        <w:tabs>
          <w:tab w:val="num" w:pos="0"/>
        </w:tabs>
        <w:ind w:left="0" w:firstLine="0"/>
      </w:pPr>
      <w:rPr>
        <w:rFonts w:ascii="Liberation Serif" w:hAnsi="Liberation Serif"/>
      </w:rPr>
    </w:lvl>
  </w:abstractNum>
  <w:abstractNum w:abstractNumId="10">
    <w:nsid w:val="0000000B"/>
    <w:multiLevelType w:val="singleLevel"/>
    <w:tmpl w:val="0000000B"/>
    <w:name w:val="WW8Num15"/>
    <w:lvl w:ilvl="0">
      <w:start w:val="1"/>
      <w:numFmt w:val="bullet"/>
      <w:lvlText w:val="•"/>
      <w:lvlJc w:val="left"/>
      <w:pPr>
        <w:tabs>
          <w:tab w:val="num" w:pos="0"/>
        </w:tabs>
        <w:ind w:left="0" w:firstLine="0"/>
      </w:pPr>
      <w:rPr>
        <w:rFonts w:ascii="Liberation Serif" w:hAnsi="Liberation Serif"/>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104F3C"/>
    <w:rsid w:val="00104F3C"/>
    <w:rsid w:val="005C31DB"/>
    <w:rsid w:val="005E006B"/>
    <w:rsid w:val="00954C3D"/>
    <w:rsid w:val="00AF165C"/>
    <w:rsid w:val="00B55D7C"/>
    <w:rsid w:val="00E74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1DB"/>
    <w:pPr>
      <w:suppressAutoHyphens/>
    </w:pPr>
    <w:rPr>
      <w:rFonts w:ascii="Calibri" w:eastAsia="Calibri" w:hAnsi="Calibri" w:cs="Arial"/>
      <w:lang w:val="en-I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C31DB"/>
  </w:style>
  <w:style w:type="character" w:customStyle="1" w:styleId="WW8Num1z1">
    <w:name w:val="WW8Num1z1"/>
    <w:rsid w:val="005C31DB"/>
  </w:style>
  <w:style w:type="character" w:customStyle="1" w:styleId="WW8Num1z2">
    <w:name w:val="WW8Num1z2"/>
    <w:rsid w:val="005C31DB"/>
  </w:style>
  <w:style w:type="character" w:customStyle="1" w:styleId="WW8Num1z3">
    <w:name w:val="WW8Num1z3"/>
    <w:rsid w:val="005C31DB"/>
  </w:style>
  <w:style w:type="character" w:customStyle="1" w:styleId="WW8Num1z4">
    <w:name w:val="WW8Num1z4"/>
    <w:rsid w:val="005C31DB"/>
  </w:style>
  <w:style w:type="character" w:customStyle="1" w:styleId="WW8Num1z5">
    <w:name w:val="WW8Num1z5"/>
    <w:rsid w:val="005C31DB"/>
  </w:style>
  <w:style w:type="character" w:customStyle="1" w:styleId="WW8Num1z6">
    <w:name w:val="WW8Num1z6"/>
    <w:rsid w:val="005C31DB"/>
  </w:style>
  <w:style w:type="character" w:customStyle="1" w:styleId="WW8Num1z7">
    <w:name w:val="WW8Num1z7"/>
    <w:rsid w:val="005C31DB"/>
  </w:style>
  <w:style w:type="character" w:customStyle="1" w:styleId="WW8Num1z8">
    <w:name w:val="WW8Num1z8"/>
    <w:rsid w:val="005C31DB"/>
  </w:style>
  <w:style w:type="character" w:customStyle="1" w:styleId="WW8Num2z0">
    <w:name w:val="WW8Num2z0"/>
    <w:rsid w:val="005C31DB"/>
  </w:style>
  <w:style w:type="character" w:customStyle="1" w:styleId="WW8Num2z1">
    <w:name w:val="WW8Num2z1"/>
    <w:rsid w:val="005C31DB"/>
  </w:style>
  <w:style w:type="character" w:customStyle="1" w:styleId="WW8Num2z2">
    <w:name w:val="WW8Num2z2"/>
    <w:rsid w:val="005C31DB"/>
  </w:style>
  <w:style w:type="character" w:customStyle="1" w:styleId="WW8Num2z3">
    <w:name w:val="WW8Num2z3"/>
    <w:rsid w:val="005C31DB"/>
  </w:style>
  <w:style w:type="character" w:customStyle="1" w:styleId="WW8Num2z4">
    <w:name w:val="WW8Num2z4"/>
    <w:rsid w:val="005C31DB"/>
  </w:style>
  <w:style w:type="character" w:customStyle="1" w:styleId="WW8Num2z5">
    <w:name w:val="WW8Num2z5"/>
    <w:rsid w:val="005C31DB"/>
  </w:style>
  <w:style w:type="character" w:customStyle="1" w:styleId="WW8Num2z6">
    <w:name w:val="WW8Num2z6"/>
    <w:rsid w:val="005C31DB"/>
  </w:style>
  <w:style w:type="character" w:customStyle="1" w:styleId="WW8Num2z7">
    <w:name w:val="WW8Num2z7"/>
    <w:rsid w:val="005C31DB"/>
  </w:style>
  <w:style w:type="character" w:customStyle="1" w:styleId="WW8Num2z8">
    <w:name w:val="WW8Num2z8"/>
    <w:rsid w:val="005C31DB"/>
  </w:style>
  <w:style w:type="character" w:customStyle="1" w:styleId="WW8Num3z0">
    <w:name w:val="WW8Num3z0"/>
    <w:rsid w:val="005C31DB"/>
  </w:style>
  <w:style w:type="character" w:customStyle="1" w:styleId="WW8Num3z1">
    <w:name w:val="WW8Num3z1"/>
    <w:rsid w:val="005C31DB"/>
  </w:style>
  <w:style w:type="character" w:customStyle="1" w:styleId="WW8Num3z2">
    <w:name w:val="WW8Num3z2"/>
    <w:rsid w:val="005C31DB"/>
  </w:style>
  <w:style w:type="character" w:customStyle="1" w:styleId="WW8Num3z3">
    <w:name w:val="WW8Num3z3"/>
    <w:rsid w:val="005C31DB"/>
  </w:style>
  <w:style w:type="character" w:customStyle="1" w:styleId="WW8Num3z4">
    <w:name w:val="WW8Num3z4"/>
    <w:rsid w:val="005C31DB"/>
  </w:style>
  <w:style w:type="character" w:customStyle="1" w:styleId="WW8Num3z5">
    <w:name w:val="WW8Num3z5"/>
    <w:rsid w:val="005C31DB"/>
  </w:style>
  <w:style w:type="character" w:customStyle="1" w:styleId="WW8Num3z6">
    <w:name w:val="WW8Num3z6"/>
    <w:rsid w:val="005C31DB"/>
  </w:style>
  <w:style w:type="character" w:customStyle="1" w:styleId="WW8Num3z7">
    <w:name w:val="WW8Num3z7"/>
    <w:rsid w:val="005C31DB"/>
  </w:style>
  <w:style w:type="character" w:customStyle="1" w:styleId="WW8Num3z8">
    <w:name w:val="WW8Num3z8"/>
    <w:rsid w:val="005C31DB"/>
  </w:style>
  <w:style w:type="character" w:customStyle="1" w:styleId="WW8Num4z0">
    <w:name w:val="WW8Num4z0"/>
    <w:rsid w:val="005C31DB"/>
  </w:style>
  <w:style w:type="character" w:customStyle="1" w:styleId="WW8Num4z1">
    <w:name w:val="WW8Num4z1"/>
    <w:rsid w:val="005C31DB"/>
  </w:style>
  <w:style w:type="character" w:customStyle="1" w:styleId="WW8Num4z2">
    <w:name w:val="WW8Num4z2"/>
    <w:rsid w:val="005C31DB"/>
  </w:style>
  <w:style w:type="character" w:customStyle="1" w:styleId="WW8Num4z3">
    <w:name w:val="WW8Num4z3"/>
    <w:rsid w:val="005C31DB"/>
  </w:style>
  <w:style w:type="character" w:customStyle="1" w:styleId="WW8Num4z4">
    <w:name w:val="WW8Num4z4"/>
    <w:rsid w:val="005C31DB"/>
  </w:style>
  <w:style w:type="character" w:customStyle="1" w:styleId="WW8Num4z5">
    <w:name w:val="WW8Num4z5"/>
    <w:rsid w:val="005C31DB"/>
  </w:style>
  <w:style w:type="character" w:customStyle="1" w:styleId="WW8Num4z6">
    <w:name w:val="WW8Num4z6"/>
    <w:rsid w:val="005C31DB"/>
  </w:style>
  <w:style w:type="character" w:customStyle="1" w:styleId="WW8Num4z7">
    <w:name w:val="WW8Num4z7"/>
    <w:rsid w:val="005C31DB"/>
  </w:style>
  <w:style w:type="character" w:customStyle="1" w:styleId="WW8Num4z8">
    <w:name w:val="WW8Num4z8"/>
    <w:rsid w:val="005C31DB"/>
  </w:style>
  <w:style w:type="character" w:customStyle="1" w:styleId="WW8Num5z0">
    <w:name w:val="WW8Num5z0"/>
    <w:rsid w:val="005C31DB"/>
  </w:style>
  <w:style w:type="character" w:customStyle="1" w:styleId="WW8Num5z1">
    <w:name w:val="WW8Num5z1"/>
    <w:rsid w:val="005C31DB"/>
  </w:style>
  <w:style w:type="character" w:customStyle="1" w:styleId="WW8Num5z2">
    <w:name w:val="WW8Num5z2"/>
    <w:rsid w:val="005C31DB"/>
  </w:style>
  <w:style w:type="character" w:customStyle="1" w:styleId="WW8Num5z3">
    <w:name w:val="WW8Num5z3"/>
    <w:rsid w:val="005C31DB"/>
  </w:style>
  <w:style w:type="character" w:customStyle="1" w:styleId="WW8Num5z4">
    <w:name w:val="WW8Num5z4"/>
    <w:rsid w:val="005C31DB"/>
  </w:style>
  <w:style w:type="character" w:customStyle="1" w:styleId="WW8Num5z5">
    <w:name w:val="WW8Num5z5"/>
    <w:rsid w:val="005C31DB"/>
  </w:style>
  <w:style w:type="character" w:customStyle="1" w:styleId="WW8Num5z6">
    <w:name w:val="WW8Num5z6"/>
    <w:rsid w:val="005C31DB"/>
  </w:style>
  <w:style w:type="character" w:customStyle="1" w:styleId="WW8Num5z7">
    <w:name w:val="WW8Num5z7"/>
    <w:rsid w:val="005C31DB"/>
  </w:style>
  <w:style w:type="character" w:customStyle="1" w:styleId="WW8Num5z8">
    <w:name w:val="WW8Num5z8"/>
    <w:rsid w:val="005C31DB"/>
  </w:style>
  <w:style w:type="character" w:customStyle="1" w:styleId="WW8Num6z0">
    <w:name w:val="WW8Num6z0"/>
    <w:rsid w:val="005C31DB"/>
  </w:style>
  <w:style w:type="character" w:customStyle="1" w:styleId="WW8Num6z1">
    <w:name w:val="WW8Num6z1"/>
    <w:rsid w:val="005C31DB"/>
  </w:style>
  <w:style w:type="character" w:customStyle="1" w:styleId="WW8Num6z2">
    <w:name w:val="WW8Num6z2"/>
    <w:rsid w:val="005C31DB"/>
  </w:style>
  <w:style w:type="character" w:customStyle="1" w:styleId="WW8Num6z3">
    <w:name w:val="WW8Num6z3"/>
    <w:rsid w:val="005C31DB"/>
  </w:style>
  <w:style w:type="character" w:customStyle="1" w:styleId="WW8Num6z4">
    <w:name w:val="WW8Num6z4"/>
    <w:rsid w:val="005C31DB"/>
  </w:style>
  <w:style w:type="character" w:customStyle="1" w:styleId="WW8Num6z5">
    <w:name w:val="WW8Num6z5"/>
    <w:rsid w:val="005C31DB"/>
  </w:style>
  <w:style w:type="character" w:customStyle="1" w:styleId="WW8Num6z6">
    <w:name w:val="WW8Num6z6"/>
    <w:rsid w:val="005C31DB"/>
  </w:style>
  <w:style w:type="character" w:customStyle="1" w:styleId="WW8Num6z7">
    <w:name w:val="WW8Num6z7"/>
    <w:rsid w:val="005C31DB"/>
  </w:style>
  <w:style w:type="character" w:customStyle="1" w:styleId="WW8Num6z8">
    <w:name w:val="WW8Num6z8"/>
    <w:rsid w:val="005C31DB"/>
  </w:style>
  <w:style w:type="character" w:customStyle="1" w:styleId="WW8Num7z0">
    <w:name w:val="WW8Num7z0"/>
    <w:rsid w:val="005C31DB"/>
  </w:style>
  <w:style w:type="character" w:customStyle="1" w:styleId="WW8Num7z1">
    <w:name w:val="WW8Num7z1"/>
    <w:rsid w:val="005C31DB"/>
  </w:style>
  <w:style w:type="character" w:customStyle="1" w:styleId="WW8Num7z2">
    <w:name w:val="WW8Num7z2"/>
    <w:rsid w:val="005C31DB"/>
  </w:style>
  <w:style w:type="character" w:customStyle="1" w:styleId="WW8Num7z3">
    <w:name w:val="WW8Num7z3"/>
    <w:rsid w:val="005C31DB"/>
  </w:style>
  <w:style w:type="character" w:customStyle="1" w:styleId="WW8Num7z4">
    <w:name w:val="WW8Num7z4"/>
    <w:rsid w:val="005C31DB"/>
  </w:style>
  <w:style w:type="character" w:customStyle="1" w:styleId="WW8Num7z5">
    <w:name w:val="WW8Num7z5"/>
    <w:rsid w:val="005C31DB"/>
  </w:style>
  <w:style w:type="character" w:customStyle="1" w:styleId="WW8Num7z6">
    <w:name w:val="WW8Num7z6"/>
    <w:rsid w:val="005C31DB"/>
  </w:style>
  <w:style w:type="character" w:customStyle="1" w:styleId="WW8Num7z7">
    <w:name w:val="WW8Num7z7"/>
    <w:rsid w:val="005C31DB"/>
  </w:style>
  <w:style w:type="character" w:customStyle="1" w:styleId="WW8Num7z8">
    <w:name w:val="WW8Num7z8"/>
    <w:rsid w:val="005C31DB"/>
  </w:style>
  <w:style w:type="character" w:customStyle="1" w:styleId="WW8Num8z0">
    <w:name w:val="WW8Num8z0"/>
    <w:rsid w:val="005C31DB"/>
  </w:style>
  <w:style w:type="character" w:customStyle="1" w:styleId="WW8Num8z1">
    <w:name w:val="WW8Num8z1"/>
    <w:rsid w:val="005C31DB"/>
  </w:style>
  <w:style w:type="character" w:customStyle="1" w:styleId="WW8Num8z2">
    <w:name w:val="WW8Num8z2"/>
    <w:rsid w:val="005C31DB"/>
  </w:style>
  <w:style w:type="character" w:customStyle="1" w:styleId="WW8Num8z3">
    <w:name w:val="WW8Num8z3"/>
    <w:rsid w:val="005C31DB"/>
  </w:style>
  <w:style w:type="character" w:customStyle="1" w:styleId="WW8Num8z4">
    <w:name w:val="WW8Num8z4"/>
    <w:rsid w:val="005C31DB"/>
  </w:style>
  <w:style w:type="character" w:customStyle="1" w:styleId="WW8Num8z5">
    <w:name w:val="WW8Num8z5"/>
    <w:rsid w:val="005C31DB"/>
  </w:style>
  <w:style w:type="character" w:customStyle="1" w:styleId="WW8Num8z6">
    <w:name w:val="WW8Num8z6"/>
    <w:rsid w:val="005C31DB"/>
  </w:style>
  <w:style w:type="character" w:customStyle="1" w:styleId="WW8Num8z7">
    <w:name w:val="WW8Num8z7"/>
    <w:rsid w:val="005C31DB"/>
  </w:style>
  <w:style w:type="character" w:customStyle="1" w:styleId="WW8Num8z8">
    <w:name w:val="WW8Num8z8"/>
    <w:rsid w:val="005C31DB"/>
  </w:style>
  <w:style w:type="character" w:customStyle="1" w:styleId="WW8Num9z0">
    <w:name w:val="WW8Num9z0"/>
    <w:rsid w:val="005C31DB"/>
  </w:style>
  <w:style w:type="character" w:customStyle="1" w:styleId="WW8Num9z1">
    <w:name w:val="WW8Num9z1"/>
    <w:rsid w:val="005C31DB"/>
  </w:style>
  <w:style w:type="character" w:customStyle="1" w:styleId="WW8Num9z2">
    <w:name w:val="WW8Num9z2"/>
    <w:rsid w:val="005C31DB"/>
  </w:style>
  <w:style w:type="character" w:customStyle="1" w:styleId="WW8Num9z3">
    <w:name w:val="WW8Num9z3"/>
    <w:rsid w:val="005C31DB"/>
  </w:style>
  <w:style w:type="character" w:customStyle="1" w:styleId="WW8Num9z4">
    <w:name w:val="WW8Num9z4"/>
    <w:rsid w:val="005C31DB"/>
  </w:style>
  <w:style w:type="character" w:customStyle="1" w:styleId="WW8Num9z5">
    <w:name w:val="WW8Num9z5"/>
    <w:rsid w:val="005C31DB"/>
  </w:style>
  <w:style w:type="character" w:customStyle="1" w:styleId="WW8Num9z6">
    <w:name w:val="WW8Num9z6"/>
    <w:rsid w:val="005C31DB"/>
  </w:style>
  <w:style w:type="character" w:customStyle="1" w:styleId="WW8Num9z7">
    <w:name w:val="WW8Num9z7"/>
    <w:rsid w:val="005C31DB"/>
  </w:style>
  <w:style w:type="character" w:customStyle="1" w:styleId="WW8Num9z8">
    <w:name w:val="WW8Num9z8"/>
    <w:rsid w:val="005C31DB"/>
  </w:style>
  <w:style w:type="character" w:customStyle="1" w:styleId="WW8Num10z0">
    <w:name w:val="WW8Num10z0"/>
    <w:rsid w:val="005C31DB"/>
  </w:style>
  <w:style w:type="character" w:customStyle="1" w:styleId="WW8Num10z1">
    <w:name w:val="WW8Num10z1"/>
    <w:rsid w:val="005C31DB"/>
  </w:style>
  <w:style w:type="character" w:customStyle="1" w:styleId="WW8Num10z2">
    <w:name w:val="WW8Num10z2"/>
    <w:rsid w:val="005C31DB"/>
  </w:style>
  <w:style w:type="character" w:customStyle="1" w:styleId="WW8Num10z3">
    <w:name w:val="WW8Num10z3"/>
    <w:rsid w:val="005C31DB"/>
  </w:style>
  <w:style w:type="character" w:customStyle="1" w:styleId="WW8Num10z4">
    <w:name w:val="WW8Num10z4"/>
    <w:rsid w:val="005C31DB"/>
  </w:style>
  <w:style w:type="character" w:customStyle="1" w:styleId="WW8Num10z5">
    <w:name w:val="WW8Num10z5"/>
    <w:rsid w:val="005C31DB"/>
  </w:style>
  <w:style w:type="character" w:customStyle="1" w:styleId="WW8Num10z6">
    <w:name w:val="WW8Num10z6"/>
    <w:rsid w:val="005C31DB"/>
  </w:style>
  <w:style w:type="character" w:customStyle="1" w:styleId="WW8Num10z7">
    <w:name w:val="WW8Num10z7"/>
    <w:rsid w:val="005C31DB"/>
  </w:style>
  <w:style w:type="character" w:customStyle="1" w:styleId="WW8Num10z8">
    <w:name w:val="WW8Num10z8"/>
    <w:rsid w:val="005C31DB"/>
  </w:style>
  <w:style w:type="character" w:customStyle="1" w:styleId="WW8Num11z0">
    <w:name w:val="WW8Num11z0"/>
    <w:rsid w:val="005C31DB"/>
  </w:style>
  <w:style w:type="character" w:customStyle="1" w:styleId="WW8Num11z1">
    <w:name w:val="WW8Num11z1"/>
    <w:rsid w:val="005C31DB"/>
  </w:style>
  <w:style w:type="character" w:customStyle="1" w:styleId="WW8Num11z2">
    <w:name w:val="WW8Num11z2"/>
    <w:rsid w:val="005C31DB"/>
  </w:style>
  <w:style w:type="character" w:customStyle="1" w:styleId="WW8Num11z3">
    <w:name w:val="WW8Num11z3"/>
    <w:rsid w:val="005C31DB"/>
  </w:style>
  <w:style w:type="character" w:customStyle="1" w:styleId="WW8Num11z4">
    <w:name w:val="WW8Num11z4"/>
    <w:rsid w:val="005C31DB"/>
  </w:style>
  <w:style w:type="character" w:customStyle="1" w:styleId="WW8Num11z5">
    <w:name w:val="WW8Num11z5"/>
    <w:rsid w:val="005C31DB"/>
  </w:style>
  <w:style w:type="character" w:customStyle="1" w:styleId="WW8Num11z6">
    <w:name w:val="WW8Num11z6"/>
    <w:rsid w:val="005C31DB"/>
  </w:style>
  <w:style w:type="character" w:customStyle="1" w:styleId="WW8Num11z7">
    <w:name w:val="WW8Num11z7"/>
    <w:rsid w:val="005C31DB"/>
  </w:style>
  <w:style w:type="character" w:customStyle="1" w:styleId="WW8Num11z8">
    <w:name w:val="WW8Num11z8"/>
    <w:rsid w:val="005C31DB"/>
  </w:style>
  <w:style w:type="character" w:customStyle="1" w:styleId="WW8Num12z0">
    <w:name w:val="WW8Num12z0"/>
    <w:rsid w:val="005C31DB"/>
    <w:rPr>
      <w:rFonts w:ascii="Times New Roman" w:eastAsia="Times New Roman" w:hAnsi="Times New Roman" w:cs="Times New Roman"/>
      <w:color w:val="222222"/>
      <w:sz w:val="28"/>
    </w:rPr>
  </w:style>
  <w:style w:type="character" w:customStyle="1" w:styleId="WW8Num12z1">
    <w:name w:val="WW8Num12z1"/>
    <w:rsid w:val="005C31DB"/>
  </w:style>
  <w:style w:type="character" w:customStyle="1" w:styleId="WW8Num12z2">
    <w:name w:val="WW8Num12z2"/>
    <w:rsid w:val="005C31DB"/>
  </w:style>
  <w:style w:type="character" w:customStyle="1" w:styleId="WW8Num12z3">
    <w:name w:val="WW8Num12z3"/>
    <w:rsid w:val="005C31DB"/>
  </w:style>
  <w:style w:type="character" w:customStyle="1" w:styleId="WW8Num12z4">
    <w:name w:val="WW8Num12z4"/>
    <w:rsid w:val="005C31DB"/>
  </w:style>
  <w:style w:type="character" w:customStyle="1" w:styleId="WW8Num12z5">
    <w:name w:val="WW8Num12z5"/>
    <w:rsid w:val="005C31DB"/>
  </w:style>
  <w:style w:type="character" w:customStyle="1" w:styleId="WW8Num12z6">
    <w:name w:val="WW8Num12z6"/>
    <w:rsid w:val="005C31DB"/>
  </w:style>
  <w:style w:type="character" w:customStyle="1" w:styleId="WW8Num12z7">
    <w:name w:val="WW8Num12z7"/>
    <w:rsid w:val="005C31DB"/>
  </w:style>
  <w:style w:type="character" w:customStyle="1" w:styleId="WW8Num12z8">
    <w:name w:val="WW8Num12z8"/>
    <w:rsid w:val="005C31DB"/>
  </w:style>
  <w:style w:type="character" w:customStyle="1" w:styleId="WW8Num13z0">
    <w:name w:val="WW8Num13z0"/>
    <w:rsid w:val="005C31DB"/>
  </w:style>
  <w:style w:type="character" w:customStyle="1" w:styleId="WW8Num13z1">
    <w:name w:val="WW8Num13z1"/>
    <w:rsid w:val="005C31DB"/>
  </w:style>
  <w:style w:type="character" w:customStyle="1" w:styleId="WW8Num13z2">
    <w:name w:val="WW8Num13z2"/>
    <w:rsid w:val="005C31DB"/>
  </w:style>
  <w:style w:type="character" w:customStyle="1" w:styleId="WW8Num13z3">
    <w:name w:val="WW8Num13z3"/>
    <w:rsid w:val="005C31DB"/>
  </w:style>
  <w:style w:type="character" w:customStyle="1" w:styleId="WW8Num13z4">
    <w:name w:val="WW8Num13z4"/>
    <w:rsid w:val="005C31DB"/>
  </w:style>
  <w:style w:type="character" w:customStyle="1" w:styleId="WW8Num13z5">
    <w:name w:val="WW8Num13z5"/>
    <w:rsid w:val="005C31DB"/>
  </w:style>
  <w:style w:type="character" w:customStyle="1" w:styleId="WW8Num13z6">
    <w:name w:val="WW8Num13z6"/>
    <w:rsid w:val="005C31DB"/>
  </w:style>
  <w:style w:type="character" w:customStyle="1" w:styleId="WW8Num13z7">
    <w:name w:val="WW8Num13z7"/>
    <w:rsid w:val="005C31DB"/>
  </w:style>
  <w:style w:type="character" w:customStyle="1" w:styleId="WW8Num13z8">
    <w:name w:val="WW8Num13z8"/>
    <w:rsid w:val="005C31DB"/>
  </w:style>
  <w:style w:type="character" w:customStyle="1" w:styleId="WW8Num14z0">
    <w:name w:val="WW8Num14z0"/>
    <w:rsid w:val="005C31DB"/>
  </w:style>
  <w:style w:type="character" w:customStyle="1" w:styleId="WW8Num14z1">
    <w:name w:val="WW8Num14z1"/>
    <w:rsid w:val="005C31DB"/>
  </w:style>
  <w:style w:type="character" w:customStyle="1" w:styleId="WW8Num14z2">
    <w:name w:val="WW8Num14z2"/>
    <w:rsid w:val="005C31DB"/>
  </w:style>
  <w:style w:type="character" w:customStyle="1" w:styleId="WW8Num14z3">
    <w:name w:val="WW8Num14z3"/>
    <w:rsid w:val="005C31DB"/>
  </w:style>
  <w:style w:type="character" w:customStyle="1" w:styleId="WW8Num14z4">
    <w:name w:val="WW8Num14z4"/>
    <w:rsid w:val="005C31DB"/>
  </w:style>
  <w:style w:type="character" w:customStyle="1" w:styleId="WW8Num14z5">
    <w:name w:val="WW8Num14z5"/>
    <w:rsid w:val="005C31DB"/>
  </w:style>
  <w:style w:type="character" w:customStyle="1" w:styleId="WW8Num14z6">
    <w:name w:val="WW8Num14z6"/>
    <w:rsid w:val="005C31DB"/>
  </w:style>
  <w:style w:type="character" w:customStyle="1" w:styleId="WW8Num14z7">
    <w:name w:val="WW8Num14z7"/>
    <w:rsid w:val="005C31DB"/>
  </w:style>
  <w:style w:type="character" w:customStyle="1" w:styleId="WW8Num14z8">
    <w:name w:val="WW8Num14z8"/>
    <w:rsid w:val="005C31DB"/>
  </w:style>
  <w:style w:type="character" w:customStyle="1" w:styleId="WW8Num15z0">
    <w:name w:val="WW8Num15z0"/>
    <w:rsid w:val="005C31DB"/>
  </w:style>
  <w:style w:type="character" w:customStyle="1" w:styleId="WW8Num15z1">
    <w:name w:val="WW8Num15z1"/>
    <w:rsid w:val="005C31DB"/>
  </w:style>
  <w:style w:type="character" w:customStyle="1" w:styleId="WW8Num15z2">
    <w:name w:val="WW8Num15z2"/>
    <w:rsid w:val="005C31DB"/>
  </w:style>
  <w:style w:type="character" w:customStyle="1" w:styleId="WW8Num15z3">
    <w:name w:val="WW8Num15z3"/>
    <w:rsid w:val="005C31DB"/>
  </w:style>
  <w:style w:type="character" w:customStyle="1" w:styleId="WW8Num15z4">
    <w:name w:val="WW8Num15z4"/>
    <w:rsid w:val="005C31DB"/>
  </w:style>
  <w:style w:type="character" w:customStyle="1" w:styleId="WW8Num15z5">
    <w:name w:val="WW8Num15z5"/>
    <w:rsid w:val="005C31DB"/>
  </w:style>
  <w:style w:type="character" w:customStyle="1" w:styleId="WW8Num15z6">
    <w:name w:val="WW8Num15z6"/>
    <w:rsid w:val="005C31DB"/>
  </w:style>
  <w:style w:type="character" w:customStyle="1" w:styleId="WW8Num15z7">
    <w:name w:val="WW8Num15z7"/>
    <w:rsid w:val="005C31DB"/>
  </w:style>
  <w:style w:type="character" w:customStyle="1" w:styleId="WW8Num15z8">
    <w:name w:val="WW8Num15z8"/>
    <w:rsid w:val="005C31DB"/>
  </w:style>
  <w:style w:type="character" w:styleId="Hyperlink">
    <w:name w:val="Hyperlink"/>
    <w:rsid w:val="005C31DB"/>
    <w:rPr>
      <w:color w:val="0563C1"/>
      <w:u w:val="single"/>
    </w:rPr>
  </w:style>
  <w:style w:type="character" w:customStyle="1" w:styleId="UnresolvedMention">
    <w:name w:val="Unresolved Mention"/>
    <w:rsid w:val="005C31DB"/>
    <w:rPr>
      <w:color w:val="605E5C"/>
      <w:shd w:val="clear" w:color="auto" w:fill="E1DFDD"/>
    </w:rPr>
  </w:style>
  <w:style w:type="character" w:customStyle="1" w:styleId="Bullets">
    <w:name w:val="Bullets"/>
    <w:rsid w:val="005C31DB"/>
    <w:rPr>
      <w:rFonts w:ascii="OpenSymbol" w:eastAsia="OpenSymbol" w:hAnsi="OpenSymbol" w:cs="OpenSymbol"/>
    </w:rPr>
  </w:style>
  <w:style w:type="paragraph" w:customStyle="1" w:styleId="Heading">
    <w:name w:val="Heading"/>
    <w:basedOn w:val="Normal"/>
    <w:next w:val="BodyText"/>
    <w:rsid w:val="005C31DB"/>
    <w:pPr>
      <w:keepNext/>
      <w:spacing w:before="240" w:after="120"/>
    </w:pPr>
    <w:rPr>
      <w:rFonts w:ascii="Liberation Sans" w:eastAsia="DejaVu Sans" w:hAnsi="Liberation Sans" w:cs="Noto Sans Devanagari"/>
      <w:sz w:val="28"/>
      <w:szCs w:val="28"/>
    </w:rPr>
  </w:style>
  <w:style w:type="paragraph" w:styleId="BodyText">
    <w:name w:val="Body Text"/>
    <w:basedOn w:val="Normal"/>
    <w:rsid w:val="005C31DB"/>
    <w:pPr>
      <w:spacing w:after="140" w:line="276" w:lineRule="auto"/>
    </w:pPr>
  </w:style>
  <w:style w:type="paragraph" w:styleId="List">
    <w:name w:val="List"/>
    <w:basedOn w:val="BodyText"/>
    <w:rsid w:val="005C31DB"/>
    <w:rPr>
      <w:rFonts w:cs="Noto Sans Devanagari"/>
    </w:rPr>
  </w:style>
  <w:style w:type="paragraph" w:styleId="Caption">
    <w:name w:val="caption"/>
    <w:basedOn w:val="Normal"/>
    <w:qFormat/>
    <w:rsid w:val="005C31DB"/>
    <w:pPr>
      <w:suppressLineNumbers/>
      <w:spacing w:before="120" w:after="120"/>
    </w:pPr>
    <w:rPr>
      <w:rFonts w:cs="Noto Sans Devanagari"/>
      <w:i/>
      <w:iCs/>
      <w:sz w:val="24"/>
      <w:szCs w:val="24"/>
    </w:rPr>
  </w:style>
  <w:style w:type="paragraph" w:customStyle="1" w:styleId="Index">
    <w:name w:val="Index"/>
    <w:basedOn w:val="Normal"/>
    <w:rsid w:val="005C31DB"/>
    <w:pPr>
      <w:suppressLineNumbers/>
    </w:pPr>
    <w:rPr>
      <w:rFonts w:cs="Noto Sans Devanagari"/>
    </w:rPr>
  </w:style>
  <w:style w:type="paragraph" w:customStyle="1" w:styleId="TableContents">
    <w:name w:val="Table Contents"/>
    <w:basedOn w:val="Normal"/>
    <w:rsid w:val="005C31DB"/>
    <w:pPr>
      <w:suppressLineNumbers/>
    </w:pPr>
  </w:style>
  <w:style w:type="paragraph" w:customStyle="1" w:styleId="TableHeading">
    <w:name w:val="Table Heading"/>
    <w:basedOn w:val="TableContents"/>
    <w:rsid w:val="005C31DB"/>
    <w:pPr>
      <w:jc w:val="center"/>
    </w:pPr>
    <w:rPr>
      <w:b/>
      <w:bCs/>
    </w:rPr>
  </w:style>
  <w:style w:type="paragraph" w:styleId="BalloonText">
    <w:name w:val="Balloon Text"/>
    <w:basedOn w:val="Normal"/>
    <w:link w:val="BalloonTextChar"/>
    <w:uiPriority w:val="99"/>
    <w:semiHidden/>
    <w:unhideWhenUsed/>
    <w:rsid w:val="00AF165C"/>
    <w:rPr>
      <w:rFonts w:ascii="Tahoma" w:hAnsi="Tahoma" w:cs="Tahoma"/>
      <w:sz w:val="16"/>
      <w:szCs w:val="16"/>
    </w:rPr>
  </w:style>
  <w:style w:type="character" w:customStyle="1" w:styleId="BalloonTextChar">
    <w:name w:val="Balloon Text Char"/>
    <w:basedOn w:val="DefaultParagraphFont"/>
    <w:link w:val="BalloonText"/>
    <w:uiPriority w:val="99"/>
    <w:semiHidden/>
    <w:rsid w:val="00AF165C"/>
    <w:rPr>
      <w:rFonts w:ascii="Tahoma" w:eastAsia="Calibri" w:hAnsi="Tahoma" w:cs="Tahoma"/>
      <w:sz w:val="16"/>
      <w:szCs w:val="16"/>
      <w:lang w:val="en-IN"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utha.bhargav@hotmail.com" TargetMode="External"/><Relationship Id="rId3" Type="http://schemas.openxmlformats.org/officeDocument/2006/relationships/settings" Target="settings.xml"/><Relationship Id="rId7" Type="http://schemas.openxmlformats.org/officeDocument/2006/relationships/hyperlink" Target="mailto:Karthiksanga1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thmeshydixit@gmail.com" TargetMode="External"/><Relationship Id="rId11" Type="http://schemas.openxmlformats.org/officeDocument/2006/relationships/theme" Target="theme/theme1.xml"/><Relationship Id="rId5" Type="http://schemas.openxmlformats.org/officeDocument/2006/relationships/hyperlink" Target="mailto:thanjagarivams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Udutha</dc:creator>
  <cp:lastModifiedBy>yvdixit</cp:lastModifiedBy>
  <cp:revision>5</cp:revision>
  <cp:lastPrinted>1601-01-01T00:00:00Z</cp:lastPrinted>
  <dcterms:created xsi:type="dcterms:W3CDTF">2018-10-12T02:45:00Z</dcterms:created>
  <dcterms:modified xsi:type="dcterms:W3CDTF">2018-10-12T02:48:00Z</dcterms:modified>
</cp:coreProperties>
</file>